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46" w:rsidRPr="006D5045" w:rsidRDefault="00C77146">
      <w:pPr>
        <w:pStyle w:val="Ttulo"/>
        <w:shd w:val="clear" w:color="auto" w:fill="auto"/>
        <w:rPr>
          <w:rFonts w:cs="Arial"/>
          <w:b w:val="0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Cs w:val="24"/>
          <w:shd w:val="clear" w:color="auto" w:fill="auto"/>
        </w:rPr>
        <w:t>Tabla de Contenidos</w:t>
      </w:r>
    </w:p>
    <w:p w:rsidR="003A509C" w:rsidRPr="006D5045" w:rsidRDefault="003A509C" w:rsidP="003A509C"/>
    <w:p w:rsidR="003A509C" w:rsidRPr="006D5045" w:rsidRDefault="003A509C" w:rsidP="003A509C"/>
    <w:p w:rsidR="006D5045" w:rsidRPr="0001159B" w:rsidRDefault="00E15CC1">
      <w:pPr>
        <w:pStyle w:val="TDC1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r w:rsidRPr="006D5045">
        <w:fldChar w:fldCharType="begin"/>
      </w:r>
      <w:r w:rsidRPr="006D5045">
        <w:instrText xml:space="preserve"> TOC \o "1-4" \h \z \u </w:instrText>
      </w:r>
      <w:r w:rsidRPr="006D5045">
        <w:fldChar w:fldCharType="separate"/>
      </w:r>
      <w:hyperlink w:anchor="_Toc450840785" w:history="1">
        <w:r w:rsidR="006D5045" w:rsidRPr="006D5045">
          <w:rPr>
            <w:rStyle w:val="Hipervnculo"/>
            <w:noProof/>
          </w:rPr>
          <w:t>Documentación del Modelo de Casos de Uso Inventario</w:t>
        </w:r>
        <w:r w:rsidR="006D5045" w:rsidRPr="006D5045">
          <w:rPr>
            <w:noProof/>
            <w:webHidden/>
          </w:rPr>
          <w:tab/>
        </w:r>
        <w:r w:rsidR="006D5045" w:rsidRPr="006D5045">
          <w:rPr>
            <w:noProof/>
            <w:webHidden/>
          </w:rPr>
          <w:fldChar w:fldCharType="begin"/>
        </w:r>
        <w:r w:rsidR="006D5045" w:rsidRPr="006D5045">
          <w:rPr>
            <w:noProof/>
            <w:webHidden/>
          </w:rPr>
          <w:instrText xml:space="preserve"> PAGEREF _Toc450840785 \h </w:instrText>
        </w:r>
        <w:r w:rsidR="006D5045" w:rsidRPr="006D5045">
          <w:rPr>
            <w:noProof/>
            <w:webHidden/>
          </w:rPr>
        </w:r>
        <w:r w:rsidR="006D5045" w:rsidRPr="006D5045">
          <w:rPr>
            <w:noProof/>
            <w:webHidden/>
          </w:rPr>
          <w:fldChar w:fldCharType="separate"/>
        </w:r>
        <w:r w:rsidR="006D5045" w:rsidRPr="006D5045">
          <w:rPr>
            <w:noProof/>
            <w:webHidden/>
          </w:rPr>
          <w:t>2</w:t>
        </w:r>
        <w:r w:rsidR="006D5045"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86" w:history="1">
        <w:r w:rsidRPr="006D5045">
          <w:rPr>
            <w:rStyle w:val="Hipervnculo"/>
            <w:noProof/>
          </w:rPr>
          <w:t>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_Toc450840786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87" w:history="1">
        <w:r w:rsidRPr="006D5045">
          <w:rPr>
            <w:rStyle w:val="Hipervnculo"/>
            <w:noProof/>
          </w:rPr>
          <w:t>1. Gestión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_Toc450840787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88" w:history="1">
        <w:r w:rsidRPr="006D5045">
          <w:rPr>
            <w:rStyle w:val="Hipervnculo"/>
            <w:noProof/>
          </w:rPr>
          <w:t>2. Gestión Movimiento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_Toc450840788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5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89" w:history="1">
        <w:r w:rsidRPr="006D5045">
          <w:rPr>
            <w:rStyle w:val="Hipervnculo"/>
            <w:noProof/>
          </w:rPr>
          <w:t>3. Gestión de Clientes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_Toc450840789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7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0" w:history="1">
        <w:r w:rsidRPr="006D5045">
          <w:rPr>
            <w:rStyle w:val="Hipervnculo"/>
            <w:noProof/>
          </w:rPr>
          <w:t>4. Gestión de Facturas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_Toc450840790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9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1" w:history="1">
        <w:r w:rsidRPr="006D5045">
          <w:rPr>
            <w:rStyle w:val="Hipervnculo"/>
            <w:noProof/>
          </w:rPr>
          <w:t>1. Gestión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_Toc450840791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13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2" w:history="1">
        <w:r w:rsidRPr="006D5045">
          <w:rPr>
            <w:rStyle w:val="Hipervnculo"/>
            <w:rFonts w:cs="Arial"/>
            <w:noProof/>
          </w:rPr>
          <w:t>Administrador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_Toc450840792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13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3" w:history="1">
        <w:r w:rsidRPr="006D5045">
          <w:rPr>
            <w:rStyle w:val="Hipervnculo"/>
            <w:noProof/>
          </w:rPr>
          <w:t>1.1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_Toc450840793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14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4" w:history="1">
        <w:r w:rsidRPr="006D5045">
          <w:rPr>
            <w:rStyle w:val="Hipervnculo"/>
            <w:noProof/>
          </w:rPr>
          <w:t>1.2 Agregar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_Toc450840794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15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5" w:history="1">
        <w:r w:rsidRPr="006D5045">
          <w:rPr>
            <w:rStyle w:val="Hipervnculo"/>
            <w:rFonts w:cs="Arial"/>
            <w:noProof/>
          </w:rPr>
          <w:t>1.2.1 Crear Producto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_Toc450840795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16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6" w:history="1">
        <w:r w:rsidRPr="006D5045">
          <w:rPr>
            <w:rStyle w:val="Hipervnculo"/>
            <w:noProof/>
          </w:rPr>
          <w:t>1.3 Editar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_Toc450840796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17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7" w:history="1">
        <w:r w:rsidRPr="006D5045">
          <w:rPr>
            <w:rStyle w:val="Hipervnculo"/>
            <w:rFonts w:cs="Arial"/>
            <w:noProof/>
          </w:rPr>
          <w:t>1.3.1 Editar Producto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_Toc450840797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18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8" w:history="1">
        <w:r w:rsidRPr="006D5045">
          <w:rPr>
            <w:rStyle w:val="Hipervnculo"/>
            <w:noProof/>
          </w:rPr>
          <w:t>1.4 Eliminar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_Toc450840798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19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799" w:history="1">
        <w:r w:rsidRPr="006D5045">
          <w:rPr>
            <w:rStyle w:val="Hipervnculo"/>
            <w:rFonts w:cs="Arial"/>
            <w:noProof/>
          </w:rPr>
          <w:t>1.4.1 Eliminar Producto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_Toc450840799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20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0" w:history="1">
        <w:r w:rsidRPr="006D5045">
          <w:rPr>
            <w:rStyle w:val="Hipervnculo"/>
            <w:noProof/>
          </w:rPr>
          <w:t>2. Gestión Movimiento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_Toc450840800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22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1" w:history="1">
        <w:r w:rsidRPr="006D5045">
          <w:rPr>
            <w:rStyle w:val="Hipervnculo"/>
            <w:noProof/>
          </w:rPr>
          <w:t>2.1 Movimiento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_Toc450840801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23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2" w:history="1">
        <w:r w:rsidRPr="006D5045">
          <w:rPr>
            <w:rStyle w:val="Hipervnculo"/>
            <w:noProof/>
          </w:rPr>
          <w:t>2.2 Agregar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_Toc450840802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24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3" w:history="1">
        <w:r w:rsidRPr="006D5045">
          <w:rPr>
            <w:rStyle w:val="Hipervnculo"/>
            <w:rFonts w:cs="Arial"/>
            <w:noProof/>
          </w:rPr>
          <w:t>2.2.1 Crear Movimineto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_Toc450840803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25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4" w:history="1">
        <w:r w:rsidRPr="006D5045">
          <w:rPr>
            <w:rStyle w:val="Hipervnculo"/>
            <w:noProof/>
          </w:rPr>
          <w:t>2.3 Editar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_Toc450840804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27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5" w:history="1">
        <w:r w:rsidRPr="006D5045">
          <w:rPr>
            <w:rStyle w:val="Hipervnculo"/>
            <w:rFonts w:cs="Arial"/>
            <w:noProof/>
          </w:rPr>
          <w:t>2.3.1 Editar Movimiento de Inventario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_Toc450840805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28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6" w:history="1">
        <w:r w:rsidRPr="006D5045">
          <w:rPr>
            <w:rStyle w:val="Hipervnculo"/>
            <w:noProof/>
          </w:rPr>
          <w:t>3. Gestión de Clientes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_Toc450840806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29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7" w:history="1">
        <w:r w:rsidRPr="006D5045">
          <w:rPr>
            <w:rStyle w:val="Hipervnculo"/>
            <w:noProof/>
          </w:rPr>
          <w:t>3.1 Clientes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_Toc450840807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30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8" w:history="1">
        <w:r w:rsidRPr="006D5045">
          <w:rPr>
            <w:rStyle w:val="Hipervnculo"/>
            <w:noProof/>
          </w:rPr>
          <w:t>3.2 Agregar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_Toc450840808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31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09" w:history="1">
        <w:r w:rsidRPr="006D5045">
          <w:rPr>
            <w:rStyle w:val="Hipervnculo"/>
            <w:rFonts w:cs="Arial"/>
            <w:noProof/>
          </w:rPr>
          <w:t>3.2.1 Crear Cliente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_Toc450840809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32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0" w:history="1">
        <w:r w:rsidRPr="006D5045">
          <w:rPr>
            <w:rStyle w:val="Hipervnculo"/>
            <w:noProof/>
          </w:rPr>
          <w:t>3.3 Editar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_Toc450840810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33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1" w:history="1">
        <w:r w:rsidRPr="006D5045">
          <w:rPr>
            <w:rStyle w:val="Hipervnculo"/>
            <w:rFonts w:cs="Arial"/>
            <w:noProof/>
          </w:rPr>
          <w:t>3.3.1 Editar Cliente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_Toc450840811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34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2" w:history="1">
        <w:r w:rsidRPr="006D5045">
          <w:rPr>
            <w:rStyle w:val="Hipervnculo"/>
            <w:noProof/>
          </w:rPr>
          <w:t>3.4 Eliminar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_Toc450840812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35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3" w:history="1">
        <w:r w:rsidRPr="006D5045">
          <w:rPr>
            <w:rStyle w:val="Hipervnculo"/>
            <w:rFonts w:cs="Arial"/>
            <w:noProof/>
          </w:rPr>
          <w:t>3.4.1 Eliminar Cliente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_Toc450840813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36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2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4" w:history="1">
        <w:r w:rsidRPr="006D5045">
          <w:rPr>
            <w:rStyle w:val="Hipervnculo"/>
            <w:noProof/>
          </w:rPr>
          <w:t>4. Gestión de Facturas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_Toc450840814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37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5" w:history="1">
        <w:r w:rsidRPr="006D5045">
          <w:rPr>
            <w:rStyle w:val="Hipervnculo"/>
            <w:noProof/>
          </w:rPr>
          <w:t>4.1 Facturas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_Toc450840815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38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6" w:history="1">
        <w:r w:rsidRPr="006D5045">
          <w:rPr>
            <w:rStyle w:val="Hipervnculo"/>
            <w:noProof/>
          </w:rPr>
          <w:t>4.2 Generar Factura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_Toc450840816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39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7" w:history="1">
        <w:r w:rsidRPr="006D5045">
          <w:rPr>
            <w:rStyle w:val="Hipervnculo"/>
            <w:rFonts w:cs="Arial"/>
            <w:noProof/>
          </w:rPr>
          <w:t>4.2.1 Crear Factura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_Toc450840817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41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8" w:history="1">
        <w:r w:rsidRPr="006D5045">
          <w:rPr>
            <w:rStyle w:val="Hipervnculo"/>
            <w:noProof/>
          </w:rPr>
          <w:t>4.3 Items Factura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_Toc450840818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45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19" w:history="1">
        <w:r w:rsidRPr="006D5045">
          <w:rPr>
            <w:rStyle w:val="Hipervnculo"/>
            <w:rFonts w:cs="Arial"/>
            <w:noProof/>
          </w:rPr>
          <w:t>4.3.1 Obtener Items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_Toc450840819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46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20" w:history="1">
        <w:r w:rsidRPr="006D5045">
          <w:rPr>
            <w:rStyle w:val="Hipervnculo"/>
            <w:noProof/>
          </w:rPr>
          <w:t>4.4 Descargar PDF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_Toc450840820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47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21" w:history="1">
        <w:r w:rsidRPr="006D5045">
          <w:rPr>
            <w:rStyle w:val="Hipervnculo"/>
            <w:rFonts w:cs="Arial"/>
            <w:noProof/>
          </w:rPr>
          <w:t>4.4.1 Obtener PDF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_Toc450840821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48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3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22" w:history="1">
        <w:r w:rsidRPr="006D5045">
          <w:rPr>
            <w:rStyle w:val="Hipervnculo"/>
            <w:noProof/>
          </w:rPr>
          <w:t>4.5 Anular Factura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_Toc450840822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49</w:t>
        </w:r>
        <w:r w:rsidRPr="006D5045">
          <w:rPr>
            <w:noProof/>
            <w:webHidden/>
          </w:rPr>
          <w:fldChar w:fldCharType="end"/>
        </w:r>
      </w:hyperlink>
    </w:p>
    <w:p w:rsidR="006D5045" w:rsidRPr="0001159B" w:rsidRDefault="006D5045">
      <w:pPr>
        <w:pStyle w:val="TDC4"/>
        <w:tabs>
          <w:tab w:val="right" w:leader="dot" w:pos="9350"/>
        </w:tabs>
        <w:rPr>
          <w:rFonts w:ascii="Calibri" w:hAnsi="Calibri"/>
          <w:noProof/>
          <w:sz w:val="22"/>
          <w:szCs w:val="22"/>
          <w:shd w:val="clear" w:color="auto" w:fill="auto"/>
        </w:rPr>
      </w:pPr>
      <w:hyperlink w:anchor="_Toc450840823" w:history="1">
        <w:r w:rsidRPr="006D5045">
          <w:rPr>
            <w:rStyle w:val="Hipervnculo"/>
            <w:rFonts w:cs="Arial"/>
            <w:noProof/>
          </w:rPr>
          <w:t>4.5.1 Eliminar Factura</w:t>
        </w:r>
        <w:r w:rsidRPr="006D5045">
          <w:rPr>
            <w:noProof/>
            <w:webHidden/>
          </w:rPr>
          <w:tab/>
        </w:r>
        <w:r w:rsidRPr="006D5045">
          <w:rPr>
            <w:noProof/>
            <w:webHidden/>
          </w:rPr>
          <w:fldChar w:fldCharType="begin"/>
        </w:r>
        <w:r w:rsidRPr="006D5045">
          <w:rPr>
            <w:noProof/>
            <w:webHidden/>
          </w:rPr>
          <w:instrText xml:space="preserve"> PAGEREF _Toc450840823 \h </w:instrText>
        </w:r>
        <w:r w:rsidRPr="006D5045">
          <w:rPr>
            <w:noProof/>
            <w:webHidden/>
          </w:rPr>
        </w:r>
        <w:r w:rsidRPr="006D5045">
          <w:rPr>
            <w:noProof/>
            <w:webHidden/>
          </w:rPr>
          <w:fldChar w:fldCharType="separate"/>
        </w:r>
        <w:r w:rsidRPr="006D5045">
          <w:rPr>
            <w:noProof/>
            <w:webHidden/>
          </w:rPr>
          <w:t>50</w:t>
        </w:r>
        <w:r w:rsidRPr="006D5045">
          <w:rPr>
            <w:noProof/>
            <w:webHidden/>
          </w:rPr>
          <w:fldChar w:fldCharType="end"/>
        </w:r>
      </w:hyperlink>
    </w:p>
    <w:p w:rsidR="00E15CC1" w:rsidRPr="006D5045" w:rsidRDefault="00E15CC1">
      <w:r w:rsidRPr="006D5045">
        <w:rPr>
          <w:rFonts w:ascii="Times New Roman" w:hAnsi="Times New Roman" w:cs="Times New Roman"/>
          <w:szCs w:val="24"/>
          <w:u w:color="000000"/>
        </w:rPr>
        <w:fldChar w:fldCharType="end"/>
      </w:r>
    </w:p>
    <w:p w:rsidR="003A509C" w:rsidRPr="006D5045" w:rsidRDefault="003A509C" w:rsidP="003A509C"/>
    <w:p w:rsidR="003A509C" w:rsidRPr="006D5045" w:rsidRDefault="003A509C" w:rsidP="003A509C"/>
    <w:p w:rsidR="00C77146" w:rsidRPr="006D5045" w:rsidRDefault="003A509C" w:rsidP="003A509C">
      <w:pPr>
        <w:pStyle w:val="Ttulo1"/>
        <w:rPr>
          <w:shd w:val="clear" w:color="auto" w:fill="auto"/>
        </w:rPr>
      </w:pPr>
      <w:bookmarkStart w:id="0" w:name="_Toc450840785"/>
      <w:r w:rsidRPr="006D5045">
        <w:rPr>
          <w:shd w:val="clear" w:color="auto" w:fill="auto"/>
        </w:rPr>
        <w:lastRenderedPageBreak/>
        <w:t>Documentación del Modelo de Casos de Uso Inventario</w:t>
      </w:r>
      <w:bookmarkEnd w:id="0"/>
    </w:p>
    <w:p w:rsidR="003A509C" w:rsidRPr="006D5045" w:rsidRDefault="003A509C" w:rsidP="003A509C"/>
    <w:p w:rsidR="003A509C" w:rsidRPr="006D5045" w:rsidRDefault="003A509C" w:rsidP="003A509C">
      <w:pPr>
        <w:rPr>
          <w:b/>
        </w:rPr>
      </w:pPr>
      <w:r w:rsidRPr="006D5045">
        <w:rPr>
          <w:b/>
        </w:rPr>
        <w:t>Detalle del Modelo</w:t>
      </w:r>
    </w:p>
    <w:p w:rsidR="003A509C" w:rsidRPr="006D5045" w:rsidRDefault="003A509C" w:rsidP="003A509C"/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Este documento provee una completa perspectiva general de los detalles de todos los elementos. Para un reporte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más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simple y enfocado, simplemente copie esta plantilla inicial y deseleccione las secciones no requeridas.</w:t>
      </w:r>
    </w:p>
    <w:bookmarkStart w:id="1" w:name="Inventario"/>
    <w:bookmarkStart w:id="2" w:name="BKM_C988C1C0_FC0D_4442_BAE8_433F18F477D3"/>
    <w:p w:rsidR="00C77146" w:rsidRPr="006D5045" w:rsidRDefault="00C77146" w:rsidP="003A509C">
      <w:pPr>
        <w:pStyle w:val="Ttulo2"/>
      </w:pPr>
      <w:r w:rsidRPr="006D5045">
        <w:fldChar w:fldCharType="begin" w:fldLock="1"/>
      </w:r>
      <w:r w:rsidRPr="006D5045">
        <w:instrText>MERGEFIELD Pkg.Name</w:instrText>
      </w:r>
      <w:r w:rsidRPr="006D5045">
        <w:fldChar w:fldCharType="separate"/>
      </w:r>
      <w:bookmarkStart w:id="3" w:name="_Toc450840786"/>
      <w:r w:rsidRPr="006D5045">
        <w:t>Inventario</w:t>
      </w:r>
      <w:bookmarkEnd w:id="3"/>
      <w:r w:rsidRPr="006D5045">
        <w:fldChar w:fldCharType="end"/>
      </w:r>
      <w:r w:rsidRPr="006D5045">
        <w:t xml:space="preserve"> 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szCs w:val="24"/>
          <w:shd w:val="clear" w:color="auto" w:fill="auto"/>
        </w:rPr>
        <w:tab/>
      </w:r>
      <w:r w:rsidRPr="006D5045">
        <w:rPr>
          <w:szCs w:val="24"/>
          <w:shd w:val="clear" w:color="auto" w:fill="auto"/>
        </w:rPr>
        <w:tab/>
      </w:r>
      <w:r w:rsidRPr="006D5045">
        <w:rPr>
          <w:rStyle w:val="Objecttype"/>
          <w:szCs w:val="24"/>
          <w:shd w:val="clear" w:color="auto" w:fill="auto"/>
        </w:rPr>
        <w:t>Paquete</w:t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>MERGEFIELD Pkg.Stereotype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Proposed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Modelo Casos de Uso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bookmarkStart w:id="4" w:name="BKM_1F667868_DE5B_4318_AB4B_0804317FD834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Diagram.Notes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470.05pt;height:392.6pt">
            <v:imagedata r:id="rId8" o:title=""/>
          </v:shape>
        </w:pict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i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t>Imagen: 1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5" w:name="BKM_3B0010FF_1F26_468d_8AFD_630797E2181A"/>
    <w:bookmarkEnd w:id="4"/>
    <w:p w:rsidR="00C77146" w:rsidRPr="006D5045" w:rsidRDefault="00C77146" w:rsidP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b/>
          <w:bCs/>
          <w:sz w:val="20"/>
          <w:szCs w:val="24"/>
          <w:shd w:val="clear" w:color="auto" w:fill="auto"/>
        </w:rPr>
        <w:lastRenderedPageBreak/>
        <w:fldChar w:fldCharType="begin" w:fldLock="1"/>
      </w:r>
      <w:r w:rsidRPr="006D5045">
        <w:rPr>
          <w:b/>
          <w:bCs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b/>
          <w:bCs/>
          <w:szCs w:val="24"/>
          <w:shd w:val="clear" w:color="auto" w:fill="auto"/>
        </w:rPr>
        <w:instrText>Element.Name</w:instrText>
      </w:r>
      <w:r w:rsidRPr="006D5045">
        <w:rPr>
          <w:b/>
          <w:bCs/>
          <w:sz w:val="20"/>
          <w:szCs w:val="24"/>
          <w:shd w:val="clear" w:color="auto" w:fill="auto"/>
        </w:rPr>
        <w:fldChar w:fldCharType="separate"/>
      </w:r>
      <w:r w:rsidRPr="006D5045">
        <w:rPr>
          <w:b/>
          <w:bCs/>
          <w:szCs w:val="24"/>
          <w:shd w:val="clear" w:color="auto" w:fill="auto"/>
        </w:rPr>
        <w:t>Administrador</w:t>
      </w:r>
      <w:r w:rsidRPr="006D5045">
        <w:rPr>
          <w:b/>
          <w:bCs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Actor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  <w:r w:rsidRPr="006D5045">
        <w:rPr>
          <w:rStyle w:val="FieldLabel"/>
          <w:color w:val="auto"/>
          <w:szCs w:val="24"/>
          <w:shd w:val="clear" w:color="auto" w:fill="auto"/>
        </w:rPr>
        <w:t xml:space="preserve">Palabras claves:  </w:t>
      </w:r>
      <w:r w:rsidRPr="006D5045">
        <w:rPr>
          <w:rStyle w:val="FieldLabel"/>
          <w:color w:val="auto"/>
          <w:szCs w:val="24"/>
          <w:shd w:val="clear" w:color="auto" w:fill="auto"/>
        </w:rPr>
        <w:fldChar w:fldCharType="begin" w:fldLock="1"/>
      </w:r>
      <w:r w:rsidRPr="006D5045">
        <w:rPr>
          <w:rStyle w:val="FieldLabel"/>
          <w:color w:val="auto"/>
          <w:szCs w:val="24"/>
          <w:shd w:val="clear" w:color="auto" w:fill="auto"/>
        </w:rPr>
        <w:instrText xml:space="preserve">MERGEFIELD </w:instrText>
      </w:r>
      <w:r w:rsidRPr="006D5045">
        <w:rPr>
          <w:rStyle w:val="FieldLabel"/>
          <w:i w:val="0"/>
          <w:color w:val="auto"/>
          <w:szCs w:val="24"/>
          <w:shd w:val="clear" w:color="auto" w:fill="auto"/>
        </w:rPr>
        <w:instrText>Element.Tag</w:instrText>
      </w:r>
      <w:r w:rsidRPr="006D5045">
        <w:rPr>
          <w:rStyle w:val="FieldLabel"/>
          <w:color w:val="auto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Detalle: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i/>
          <w:szCs w:val="24"/>
          <w:shd w:val="clear" w:color="auto" w:fill="auto"/>
        </w:rPr>
        <w:t>Creado 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i/>
          <w:szCs w:val="24"/>
          <w:shd w:val="clear" w:color="auto" w:fill="auto"/>
        </w:rPr>
        <w:instrText>Element.DateCreatedShort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i/>
          <w:szCs w:val="24"/>
          <w:shd w:val="clear" w:color="auto" w:fill="auto"/>
        </w:rPr>
        <w:t>28/03/2016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</w:t>
      </w:r>
      <w:r w:rsidRPr="006D5045">
        <w:rPr>
          <w:rFonts w:ascii="Times New Roman" w:hAnsi="Times New Roman"/>
          <w:i/>
          <w:szCs w:val="24"/>
          <w:shd w:val="clear" w:color="auto" w:fill="auto"/>
        </w:rPr>
        <w:t xml:space="preserve">Última modificación </w:t>
      </w:r>
      <w:r w:rsidRPr="006D5045">
        <w:rPr>
          <w:rFonts w:ascii="Times New Roman" w:hAnsi="Times New Roman"/>
          <w:i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i/>
          <w:szCs w:val="24"/>
          <w:shd w:val="clear" w:color="auto" w:fill="auto"/>
        </w:rPr>
        <w:instrText>MERGEFIELD Element.DateModifiedShort</w:instrText>
      </w:r>
      <w:r w:rsidRPr="006D5045">
        <w:rPr>
          <w:rFonts w:ascii="Times New Roman" w:hAnsi="Times New Roman"/>
          <w:i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i/>
          <w:szCs w:val="24"/>
          <w:shd w:val="clear" w:color="auto" w:fill="auto"/>
        </w:rPr>
        <w:t>28/03/2016</w:t>
      </w:r>
      <w:r w:rsidRPr="006D5045">
        <w:rPr>
          <w:rFonts w:ascii="Times New Roman" w:hAnsi="Times New Roman"/>
          <w:i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GUID: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Element.GUID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{3B0010FF-1F26-468d-8AFD-630797E2181A}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6" w:name="BKM_49C50CB5_8E45_4930_84B0_316D3375B9D8"/>
    <w:bookmarkEnd w:id="5"/>
    <w:p w:rsidR="00C77146" w:rsidRPr="006D5045" w:rsidRDefault="00C77146" w:rsidP="003A509C">
      <w:pPr>
        <w:pStyle w:val="Ttulo3"/>
      </w:pPr>
      <w:r w:rsidRPr="006D5045">
        <w:fldChar w:fldCharType="begin" w:fldLock="1"/>
      </w:r>
      <w:r w:rsidRPr="006D5045">
        <w:instrText>MERGEFIELD Element.Name</w:instrText>
      </w:r>
      <w:r w:rsidRPr="006D5045">
        <w:fldChar w:fldCharType="separate"/>
      </w:r>
      <w:bookmarkStart w:id="7" w:name="_Toc450840787"/>
      <w:r w:rsidRPr="006D5045">
        <w:t>1. Gestión de Inventario</w:t>
      </w:r>
      <w:bookmarkEnd w:id="7"/>
      <w:r w:rsidRPr="006D5045"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1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Visualizar la información cargada en la tabla Inventario y la tabla Sedes.</w:t>
      </w:r>
    </w:p>
    <w:p w:rsidR="00C77146" w:rsidRPr="006D5045" w:rsidRDefault="00C77146">
      <w:pPr>
        <w:numPr>
          <w:ilvl w:val="0"/>
          <w:numId w:val="1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Brindar opciones de agregar, editar y eliminar productos.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Inventario.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correctamente los registros en la tabla Inventario y la tabla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Inventario o Sedes.</w:t>
            </w:r>
          </w:p>
          <w:p w:rsidR="00C77146" w:rsidRPr="006D5045" w:rsidRDefault="00C77146">
            <w:pPr>
              <w:numPr>
                <w:ilvl w:val="0"/>
                <w:numId w:val="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realiza un formulario de creación o actualización de un producto incorrectamente.</w:t>
            </w:r>
          </w:p>
          <w:p w:rsidR="00C77146" w:rsidRPr="006D5045" w:rsidRDefault="00C77146">
            <w:pPr>
              <w:numPr>
                <w:ilvl w:val="0"/>
                <w:numId w:val="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creación de un producto correctamente.</w:t>
            </w:r>
          </w:p>
          <w:p w:rsidR="00C77146" w:rsidRPr="006D5045" w:rsidRDefault="00C77146">
            <w:pPr>
              <w:numPr>
                <w:ilvl w:val="0"/>
                <w:numId w:val="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ha sido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creación de un producto correctamente.</w:t>
            </w:r>
          </w:p>
          <w:p w:rsidR="00C77146" w:rsidRPr="006D5045" w:rsidRDefault="00C77146">
            <w:pPr>
              <w:numPr>
                <w:ilvl w:val="0"/>
                <w:numId w:val="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no pudo ser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solicitud para crear un nuevo producto.</w:t>
            </w:r>
          </w:p>
          <w:p w:rsidR="00C77146" w:rsidRPr="006D5045" w:rsidRDefault="00C77146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ya existe en la sede.</w:t>
            </w:r>
          </w:p>
          <w:p w:rsidR="00C77146" w:rsidRPr="006D5045" w:rsidRDefault="00C77146">
            <w:pPr>
              <w:numPr>
                <w:ilvl w:val="0"/>
                <w:numId w:val="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"Error: el código del producto ya se encuentra registrado en la sede".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edición de un producto correctamente.</w:t>
            </w:r>
          </w:p>
          <w:p w:rsidR="00C77146" w:rsidRPr="006D5045" w:rsidRDefault="00C77146">
            <w:pPr>
              <w:numPr>
                <w:ilvl w:val="0"/>
                <w:numId w:val="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ha sido actualizado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No se realiza la edición de un producto correctamente.</w:t>
            </w:r>
          </w:p>
          <w:p w:rsidR="00C77146" w:rsidRPr="006D5045" w:rsidRDefault="00C77146">
            <w:pPr>
              <w:numPr>
                <w:ilvl w:val="0"/>
                <w:numId w:val="1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no pudo ser actualizado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eliminación de un producto correctamente.</w:t>
            </w:r>
          </w:p>
          <w:p w:rsidR="00C77146" w:rsidRPr="006D5045" w:rsidRDefault="00C77146">
            <w:pPr>
              <w:numPr>
                <w:ilvl w:val="0"/>
                <w:numId w:val="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ha sido borrado</w:t>
            </w:r>
            <w:bookmarkStart w:id="8" w:name="_GoBack"/>
            <w:bookmarkEnd w:id="8"/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productos.</w:t>
            </w:r>
          </w:p>
          <w:p w:rsidR="00C77146" w:rsidRPr="006D5045" w:rsidRDefault="00C77146">
            <w:pPr>
              <w:numPr>
                <w:ilvl w:val="0"/>
                <w:numId w:val="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eliminación de un producto correctamente.</w:t>
            </w:r>
          </w:p>
          <w:p w:rsidR="00C77146" w:rsidRPr="006D5045" w:rsidRDefault="00C77146">
            <w:pPr>
              <w:numPr>
                <w:ilvl w:val="0"/>
                <w:numId w:val="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no pudo ser borrado con éxito"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9" w:name="BKM_D25686DA_4AAF_46d5_813B_7E20F3F5239D"/>
    <w:bookmarkEnd w:id="6"/>
    <w:p w:rsidR="00C77146" w:rsidRPr="006D5045" w:rsidRDefault="00C77146" w:rsidP="003A509C">
      <w:pPr>
        <w:pStyle w:val="Ttulo3"/>
      </w:pPr>
      <w:r w:rsidRPr="006D5045">
        <w:fldChar w:fldCharType="begin" w:fldLock="1"/>
      </w:r>
      <w:r w:rsidRPr="006D5045">
        <w:instrText>MERGEFIELD Element.Name</w:instrText>
      </w:r>
      <w:r w:rsidRPr="006D5045">
        <w:fldChar w:fldCharType="separate"/>
      </w:r>
      <w:bookmarkStart w:id="10" w:name="_Toc450840788"/>
      <w:r w:rsidRPr="006D5045">
        <w:t>2. Gestión Movimiento de Inventario</w:t>
      </w:r>
      <w:bookmarkEnd w:id="10"/>
      <w:r w:rsidRPr="006D5045"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1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Visualizar la información cargada en la tabla Movimiento, Inventario, Proveedores y Sedes.</w:t>
      </w:r>
    </w:p>
    <w:p w:rsidR="00C77146" w:rsidRPr="006D5045" w:rsidRDefault="00C77146">
      <w:pPr>
        <w:numPr>
          <w:ilvl w:val="0"/>
          <w:numId w:val="1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Brindar opciones de agregar y editar productos.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Movimiento Inventario.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correctamente los registros en la tabla Movimiento, Inventario, Proveedores y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Movimiento.</w:t>
            </w:r>
          </w:p>
          <w:p w:rsidR="00C77146" w:rsidRPr="006D5045" w:rsidRDefault="00C77146">
            <w:pPr>
              <w:numPr>
                <w:ilvl w:val="0"/>
                <w:numId w:val="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realiza un formulario de creación o actualización de un movimiento de inventario incorrectamente.</w:t>
            </w:r>
          </w:p>
          <w:p w:rsidR="00C77146" w:rsidRPr="006D5045" w:rsidRDefault="00C77146">
            <w:pPr>
              <w:numPr>
                <w:ilvl w:val="0"/>
                <w:numId w:val="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creación de un movimiento correctamente.</w:t>
            </w:r>
          </w:p>
          <w:p w:rsidR="00C77146" w:rsidRPr="006D5045" w:rsidRDefault="00C77146">
            <w:pPr>
              <w:numPr>
                <w:ilvl w:val="0"/>
                <w:numId w:val="1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movimiento de inventario ha sido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creación de un movimiento correctamente.</w:t>
            </w:r>
          </w:p>
          <w:p w:rsidR="00C77146" w:rsidRPr="006D5045" w:rsidRDefault="00C77146">
            <w:pPr>
              <w:numPr>
                <w:ilvl w:val="0"/>
                <w:numId w:val="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movimiento de inventario no pudo ser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solicitud para realizar movimiento de inventario.</w:t>
            </w:r>
          </w:p>
          <w:p w:rsidR="00C77146" w:rsidRPr="006D5045" w:rsidRDefault="00C77146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a realizar movimiento no existe en la sede seleccionada.</w:t>
            </w:r>
          </w:p>
          <w:p w:rsidR="00C77146" w:rsidRPr="006D5045" w:rsidRDefault="00C77146">
            <w:pPr>
              <w:numPr>
                <w:ilvl w:val="0"/>
                <w:numId w:val="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"Error: No existe el producto en la sede".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solicitud para realizar movimiento de inventario.</w:t>
            </w:r>
          </w:p>
          <w:p w:rsidR="00C77146" w:rsidRPr="006D5045" w:rsidRDefault="00C77146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Existen menos productos que los que se quiere dar de baja.</w:t>
            </w:r>
          </w:p>
          <w:p w:rsidR="00C77146" w:rsidRPr="006D5045" w:rsidRDefault="00C77146">
            <w:pPr>
              <w:numPr>
                <w:ilvl w:val="0"/>
                <w:numId w:val="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"Error: Existen menos productos de los que se quieren dar de baja".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edición de un movimiento correctamente.</w:t>
            </w:r>
          </w:p>
          <w:p w:rsidR="00C77146" w:rsidRPr="006D5045" w:rsidRDefault="00C77146">
            <w:pPr>
              <w:numPr>
                <w:ilvl w:val="0"/>
                <w:numId w:val="2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movimiento de inventario ha sido actualizado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edición de un movimiento correctamente.</w:t>
            </w:r>
          </w:p>
          <w:p w:rsidR="00C77146" w:rsidRPr="006D5045" w:rsidRDefault="00C77146">
            <w:pPr>
              <w:numPr>
                <w:ilvl w:val="0"/>
                <w:numId w:val="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movimiento de inventario no pudo ser actualizado con éxito".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 w:rsidP="003A509C">
      <w:pPr>
        <w:pStyle w:val="Ttulo3"/>
      </w:pPr>
      <w:r w:rsidRPr="006D5045">
        <w:rPr>
          <w:rFonts w:ascii="Times New Roman" w:hAnsi="Times New Roman"/>
        </w:rPr>
        <w:t xml:space="preserve"> </w:t>
      </w:r>
      <w:bookmarkStart w:id="11" w:name="BKM_656379EA_61DD_45f0_B0BA_BF80C7026AAB"/>
      <w:bookmarkEnd w:id="9"/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12" w:name="_Toc450840789"/>
      <w:r w:rsidRPr="006D5045">
        <w:t>3. Gestión de Clientes</w:t>
      </w:r>
      <w:bookmarkEnd w:id="12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2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Visualizar la información cargado en la tabla Clientes</w:t>
      </w:r>
    </w:p>
    <w:p w:rsidR="00C77146" w:rsidRPr="006D5045" w:rsidRDefault="00C77146">
      <w:pPr>
        <w:numPr>
          <w:ilvl w:val="0"/>
          <w:numId w:val="2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Brindar opciones de agregar, editar y eliminar clientes.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Clientes.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3A509C" w:rsidRPr="006D5045" w:rsidRDefault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3A509C" w:rsidRPr="006D5045" w:rsidRDefault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3A509C" w:rsidRPr="006D5045" w:rsidRDefault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lastRenderedPageBreak/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correctamente los registros de la tabla Clientes.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</w:t>
            </w:r>
          </w:p>
          <w:p w:rsidR="00C77146" w:rsidRPr="006D5045" w:rsidRDefault="00C77146">
            <w:pPr>
              <w:numPr>
                <w:ilvl w:val="0"/>
                <w:numId w:val="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Clientes.</w:t>
            </w:r>
          </w:p>
          <w:p w:rsidR="00C77146" w:rsidRPr="006D5045" w:rsidRDefault="006D5045">
            <w:pPr>
              <w:numPr>
                <w:ilvl w:val="0"/>
                <w:numId w:val="2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Cs w:val="24"/>
                <w:shd w:val="clear" w:color="auto" w:fill="auto"/>
              </w:rPr>
              <w:t>Se muestra mensaje "n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>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realiza un formulario de creación o actualización de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un cliente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incorrectamente.</w:t>
            </w:r>
          </w:p>
          <w:p w:rsidR="00C77146" w:rsidRPr="006D5045" w:rsidRDefault="00C77146">
            <w:pPr>
              <w:numPr>
                <w:ilvl w:val="0"/>
                <w:numId w:val="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creación de un cliente correctamente.</w:t>
            </w:r>
          </w:p>
          <w:p w:rsidR="00C77146" w:rsidRPr="006D5045" w:rsidRDefault="00C77146">
            <w:pPr>
              <w:numPr>
                <w:ilvl w:val="0"/>
                <w:numId w:val="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ha sido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creación de un cliente correctamente.</w:t>
            </w:r>
          </w:p>
          <w:p w:rsidR="00C77146" w:rsidRPr="006D5045" w:rsidRDefault="00C77146">
            <w:pPr>
              <w:numPr>
                <w:ilvl w:val="0"/>
                <w:numId w:val="3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no pudo ser guardado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visualiza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la tabla de clientes.</w:t>
            </w:r>
          </w:p>
          <w:p w:rsidR="00C77146" w:rsidRPr="006D5045" w:rsidRDefault="00C77146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edición de un cliente correctamente.</w:t>
            </w:r>
          </w:p>
          <w:p w:rsidR="00C77146" w:rsidRPr="006D5045" w:rsidRDefault="00C77146">
            <w:pPr>
              <w:numPr>
                <w:ilvl w:val="0"/>
                <w:numId w:val="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ha sido actualizado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edición de un cliente correctamente.</w:t>
            </w:r>
          </w:p>
          <w:p w:rsidR="00C77146" w:rsidRPr="006D5045" w:rsidRDefault="00C77146">
            <w:pPr>
              <w:numPr>
                <w:ilvl w:val="0"/>
                <w:numId w:val="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no pudo ser actualizado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eliminación de un cliente correctamente.</w:t>
            </w:r>
          </w:p>
          <w:p w:rsidR="00C77146" w:rsidRPr="006D5045" w:rsidRDefault="00C77146">
            <w:pPr>
              <w:numPr>
                <w:ilvl w:val="0"/>
                <w:numId w:val="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no pudo ser borrado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eliminación de un cliente correctamente.</w:t>
            </w:r>
          </w:p>
          <w:p w:rsidR="00C77146" w:rsidRPr="006D5045" w:rsidRDefault="00C77146">
            <w:pPr>
              <w:numPr>
                <w:ilvl w:val="0"/>
                <w:numId w:val="3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cliente no pudo ser borrado con éxito".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13" w:name="BKM_BA544F51_F6D0_4113_80C2_CCE881A3A910"/>
    <w:bookmarkEnd w:id="11"/>
    <w:p w:rsidR="00C77146" w:rsidRPr="006D5045" w:rsidRDefault="00C77146" w:rsidP="003A509C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14" w:name="_Toc450840790"/>
      <w:r w:rsidRPr="006D5045">
        <w:t>4. Gestión de Facturas</w:t>
      </w:r>
      <w:bookmarkEnd w:id="14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35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Visualizar la información cargada en la tabla Facturas, Facturas_Cliente y Clientes.</w:t>
      </w:r>
    </w:p>
    <w:p w:rsidR="00C77146" w:rsidRPr="006D5045" w:rsidRDefault="00C77146">
      <w:pPr>
        <w:numPr>
          <w:ilvl w:val="0"/>
          <w:numId w:val="35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Brindar opciones de generar factura, items factura, descargar pdf y anular factura.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Facturas.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correctamente los registros de las tablas Facturas, Facturas_Clientes y Clientes.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Generar Factura.</w:t>
            </w:r>
          </w:p>
          <w:p w:rsidR="00C77146" w:rsidRPr="006D5045" w:rsidRDefault="00C77146">
            <w:pPr>
              <w:numPr>
                <w:ilvl w:val="0"/>
                <w:numId w:val="3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facturas.</w:t>
            </w:r>
          </w:p>
          <w:p w:rsidR="00C77146" w:rsidRPr="006D5045" w:rsidRDefault="00C77146">
            <w:pPr>
              <w:numPr>
                <w:ilvl w:val="0"/>
                <w:numId w:val="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realiza un formulario para generar factura incorrectamente.</w:t>
            </w:r>
          </w:p>
          <w:p w:rsidR="00C77146" w:rsidRPr="006D5045" w:rsidRDefault="00C77146">
            <w:pPr>
              <w:numPr>
                <w:ilvl w:val="0"/>
                <w:numId w:val="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realiza un formulario para generar factura correctamente.</w:t>
            </w:r>
          </w:p>
          <w:p w:rsidR="00C77146" w:rsidRPr="006D5045" w:rsidRDefault="00C77146">
            <w:pPr>
              <w:numPr>
                <w:ilvl w:val="0"/>
                <w:numId w:val="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"La factura ha sido guardada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No se realiza la generación de una factura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correctamente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.</w:t>
            </w:r>
          </w:p>
          <w:p w:rsidR="00C77146" w:rsidRPr="006D5045" w:rsidRDefault="00C77146">
            <w:pPr>
              <w:numPr>
                <w:ilvl w:val="0"/>
                <w:numId w:val="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"La factura no pudo ser guardada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se encuentra agotado en la sede seleccionada.</w:t>
            </w:r>
          </w:p>
          <w:p w:rsidR="00C77146" w:rsidRPr="006D5045" w:rsidRDefault="00C77146">
            <w:pPr>
              <w:numPr>
                <w:ilvl w:val="0"/>
                <w:numId w:val="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con código X se encuentra agotado en la sede seleccionada".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menor a la solicitada en la sede seleccionada.</w:t>
            </w:r>
          </w:p>
          <w:p w:rsidR="00C77146" w:rsidRPr="006D5045" w:rsidRDefault="00C77146">
            <w:pPr>
              <w:numPr>
                <w:ilvl w:val="0"/>
                <w:numId w:val="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"El producto con código X tiene una cantidad menor a la solicitada en la sede seleccionada".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existe el producto con código X en el inventario de la sede seleccionada".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El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producto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no existe en ninguna sede.</w:t>
            </w:r>
          </w:p>
          <w:p w:rsidR="00C77146" w:rsidRPr="006D5045" w:rsidRDefault="00C77146">
            <w:pPr>
              <w:numPr>
                <w:ilvl w:val="0"/>
                <w:numId w:val="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existe el producto con código X en el inventario".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encuentra registrado el cliente en la base de datos.</w:t>
            </w:r>
          </w:p>
          <w:p w:rsidR="00C77146" w:rsidRPr="006D5045" w:rsidRDefault="00C77146">
            <w:pPr>
              <w:numPr>
                <w:ilvl w:val="0"/>
                <w:numId w:val="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existe el cliente con número de identificación X, debe realizar el registro del cliente".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solicitud para generar factura.</w:t>
            </w:r>
          </w:p>
          <w:p w:rsidR="00C77146" w:rsidRPr="006D5045" w:rsidRDefault="00C77146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del producto ingresado en menor o igual a cero.</w:t>
            </w:r>
          </w:p>
          <w:p w:rsidR="00C77146" w:rsidRPr="006D5045" w:rsidRDefault="00C77146">
            <w:pPr>
              <w:numPr>
                <w:ilvl w:val="0"/>
                <w:numId w:val="4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"La cantidad del producto debe ser mayor a cero".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realiza la anulación de una factura correctamente.</w:t>
            </w:r>
          </w:p>
          <w:p w:rsidR="00C77146" w:rsidRPr="006D5045" w:rsidRDefault="00C77146">
            <w:pPr>
              <w:numPr>
                <w:ilvl w:val="0"/>
                <w:numId w:val="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"La factura ha sido anulada con éxito".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3A509C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C77146" w:rsidRPr="006D5045" w:rsidRDefault="00C77146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  <w:p w:rsidR="003A509C" w:rsidRPr="006D5045" w:rsidRDefault="003A509C" w:rsidP="003A509C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facturas.</w:t>
            </w:r>
          </w:p>
          <w:p w:rsidR="00C77146" w:rsidRPr="006D5045" w:rsidRDefault="00C77146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realiza la anulación de una factura correctamente.</w:t>
            </w:r>
          </w:p>
          <w:p w:rsidR="00C77146" w:rsidRPr="006D5045" w:rsidRDefault="00C77146">
            <w:pPr>
              <w:numPr>
                <w:ilvl w:val="0"/>
                <w:numId w:val="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"La factura no pudo ser anulada con éxito".</w:t>
            </w:r>
          </w:p>
          <w:p w:rsidR="003A509C" w:rsidRPr="006D5045" w:rsidRDefault="003A509C" w:rsidP="003A509C">
            <w:pPr>
              <w:shd w:val="clear" w:color="auto" w:fill="auto"/>
              <w:spacing w:after="1"/>
              <w:ind w:left="36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15" w:name="1__Gestión_de_Inventario"/>
    <w:bookmarkStart w:id="16" w:name="BKM_B573015B_39A7_4ea4_94A3_843DE84D67F3"/>
    <w:bookmarkEnd w:id="13"/>
    <w:bookmarkEnd w:id="15"/>
    <w:p w:rsidR="00C77146" w:rsidRPr="006D5045" w:rsidRDefault="00C77146" w:rsidP="003A509C">
      <w:pPr>
        <w:pStyle w:val="Ttulo2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Pkg.Name</w:instrText>
      </w:r>
      <w:r w:rsidRPr="006D5045">
        <w:rPr>
          <w:sz w:val="20"/>
        </w:rPr>
        <w:fldChar w:fldCharType="separate"/>
      </w:r>
      <w:bookmarkStart w:id="17" w:name="_Toc450840791"/>
      <w:r w:rsidRPr="006D5045">
        <w:t>1. Gestión de Inventario</w:t>
      </w:r>
      <w:bookmarkEnd w:id="17"/>
      <w:r w:rsidRPr="006D5045">
        <w:rPr>
          <w:sz w:val="20"/>
        </w:rPr>
        <w:fldChar w:fldCharType="end"/>
      </w:r>
      <w:r w:rsidRPr="006D5045">
        <w:t xml:space="preserve"> 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szCs w:val="24"/>
          <w:shd w:val="clear" w:color="auto" w:fill="auto"/>
        </w:rPr>
        <w:tab/>
      </w:r>
      <w:r w:rsidRPr="006D5045">
        <w:rPr>
          <w:szCs w:val="24"/>
          <w:shd w:val="clear" w:color="auto" w:fill="auto"/>
        </w:rPr>
        <w:tab/>
      </w:r>
      <w:r w:rsidRPr="006D5045">
        <w:rPr>
          <w:rStyle w:val="Objecttype"/>
          <w:szCs w:val="24"/>
          <w:shd w:val="clear" w:color="auto" w:fill="auto"/>
        </w:rPr>
        <w:t>Paquete</w:t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>MERGEFIELD Pkg.Stereotype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Proposed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bookmarkStart w:id="18" w:name="BKM_823907ED_B4DF_4906_8E61_C0784A5C0573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Diagram.Notes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pict>
          <v:shape id="_x0000_i1105" type="#_x0000_t75" style="width:466.65pt;height:347.1pt">
            <v:imagedata r:id="rId9" o:title=""/>
          </v:shape>
        </w:pict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i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t>Imagen: 2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18"/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19" w:name="BKM_C98E4A22_D1C8_4313_8B66_6CF95D45F32F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20" w:name="_Toc450840792"/>
      <w:r w:rsidRPr="006D5045">
        <w:rPr>
          <w:rFonts w:cs="Arial"/>
          <w:bCs w:val="0"/>
          <w:szCs w:val="24"/>
          <w:shd w:val="clear" w:color="auto" w:fill="auto"/>
        </w:rPr>
        <w:t>Administrador</w:t>
      </w:r>
      <w:bookmarkEnd w:id="20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Actor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3A509C" w:rsidRPr="006D5045" w:rsidRDefault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3A509C" w:rsidRPr="006D5045" w:rsidRDefault="003A509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21" w:name="BKM_8BF09F61_C113_45c8_9735_E1E632BFAF77"/>
    <w:bookmarkEnd w:id="19"/>
    <w:p w:rsidR="00C77146" w:rsidRPr="006D5045" w:rsidRDefault="00C77146" w:rsidP="003A509C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22" w:name="_Toc450840793"/>
      <w:r w:rsidRPr="006D5045">
        <w:t>1.1 Inventario</w:t>
      </w:r>
      <w:bookmarkEnd w:id="22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5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Cargar la información en la tabla Inventario y la tabla Sedes.</w:t>
      </w:r>
    </w:p>
    <w:p w:rsidR="00C77146" w:rsidRPr="006D5045" w:rsidRDefault="00C77146">
      <w:pPr>
        <w:numPr>
          <w:ilvl w:val="0"/>
          <w:numId w:val="5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información a la vista Inventario.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Inventario.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Realizar correctamente la consulta de registros en la tabla Inventario y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numPr>
                <w:ilvl w:val="0"/>
                <w:numId w:val="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productos en cada sede.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Inventario o Sedes.</w:t>
            </w:r>
          </w:p>
          <w:p w:rsidR="00C77146" w:rsidRPr="006D5045" w:rsidRDefault="00C77146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</w:t>
            </w:r>
          </w:p>
          <w:p w:rsidR="00C77146" w:rsidRPr="006D5045" w:rsidRDefault="00C77146">
            <w:pPr>
              <w:numPr>
                <w:ilvl w:val="0"/>
                <w:numId w:val="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Inventario.</w:t>
            </w:r>
          </w:p>
          <w:p w:rsidR="00C77146" w:rsidRPr="006D5045" w:rsidRDefault="00C77146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numPr>
                <w:ilvl w:val="0"/>
                <w:numId w:val="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 w:rsidP="00C77146">
      <w:pPr>
        <w:shd w:val="clear" w:color="auto" w:fill="auto"/>
        <w:rPr>
          <w:bCs/>
          <w:iCs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21"/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23" w:name="BKM_3A3EBF50_310A_43c9_A339_F93FD3D688F1"/>
    <w:p w:rsidR="00C77146" w:rsidRPr="006D5045" w:rsidRDefault="00C77146" w:rsidP="003A509C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24" w:name="_Toc450840794"/>
      <w:r w:rsidRPr="006D5045">
        <w:t>1.2 Agregar</w:t>
      </w:r>
      <w:bookmarkEnd w:id="24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5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creación de un nuevo producto por sede.</w:t>
      </w:r>
    </w:p>
    <w:p w:rsidR="00C77146" w:rsidRPr="006D5045" w:rsidRDefault="00C77146">
      <w:pPr>
        <w:numPr>
          <w:ilvl w:val="0"/>
          <w:numId w:val="5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"Inventario", función crear().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Producto"</w:t>
            </w:r>
          </w:p>
          <w:p w:rsidR="00C77146" w:rsidRPr="006D5045" w:rsidRDefault="00C77146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datos al controlador "Inventario", función crear().</w:t>
            </w:r>
          </w:p>
          <w:p w:rsidR="00C77146" w:rsidRPr="006D5045" w:rsidRDefault="00C77146">
            <w:pPr>
              <w:numPr>
                <w:ilvl w:val="0"/>
                <w:numId w:val="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"Agregar Producto"</w:t>
            </w:r>
          </w:p>
          <w:p w:rsidR="00C77146" w:rsidRPr="006D5045" w:rsidRDefault="00C77146">
            <w:pPr>
              <w:numPr>
                <w:ilvl w:val="0"/>
                <w:numId w:val="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Producto"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23"/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25" w:name="BKM_137280C5_93CF_4fa7_9975_07F757D9C667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26" w:name="_Toc450840795"/>
      <w:r w:rsidRPr="006D5045">
        <w:rPr>
          <w:rFonts w:cs="Arial"/>
          <w:bCs w:val="0"/>
          <w:szCs w:val="24"/>
          <w:shd w:val="clear" w:color="auto" w:fill="auto"/>
        </w:rPr>
        <w:t>1.2.1 Crear Producto</w:t>
      </w:r>
      <w:bookmarkEnd w:id="26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58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Insertar el registro en la tabla Inventario.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Agregar, seguido de dar click en botón Guardar.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Producto no se encuentre registrado en la misma sede.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"Agregar Producto".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C77146" w:rsidRPr="006D5045" w:rsidRDefault="00C77146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existe el producto en la sede.</w:t>
            </w:r>
          </w:p>
          <w:p w:rsidR="00C77146" w:rsidRPr="006D5045" w:rsidRDefault="00C77146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en la tabla Inventario.</w:t>
            </w:r>
          </w:p>
          <w:p w:rsidR="00C77146" w:rsidRPr="006D5045" w:rsidRDefault="00C77146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ha sido guardado con éxito".</w:t>
            </w:r>
          </w:p>
          <w:p w:rsidR="00C77146" w:rsidRPr="006D5045" w:rsidRDefault="00C77146">
            <w:pPr>
              <w:numPr>
                <w:ilvl w:val="0"/>
                <w:numId w:val="5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"Agregar Producto".</w:t>
            </w:r>
          </w:p>
          <w:p w:rsidR="00C77146" w:rsidRPr="006D5045" w:rsidRDefault="00C77146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C77146" w:rsidRPr="006D5045" w:rsidRDefault="00C77146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Existe producto en la sede.</w:t>
            </w:r>
          </w:p>
          <w:p w:rsidR="00C77146" w:rsidRPr="006D5045" w:rsidRDefault="00C77146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"Error: el código del producto ya se encuentra registrado en la sede".</w:t>
            </w:r>
          </w:p>
          <w:p w:rsidR="00C77146" w:rsidRPr="006D5045" w:rsidRDefault="00C77146">
            <w:pPr>
              <w:numPr>
                <w:ilvl w:val="0"/>
                <w:numId w:val="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Producto".</w:t>
            </w:r>
          </w:p>
          <w:p w:rsidR="00C77146" w:rsidRPr="006D5045" w:rsidRDefault="00C77146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existe el producto en la sede.</w:t>
            </w:r>
          </w:p>
          <w:p w:rsidR="00C77146" w:rsidRPr="006D5045" w:rsidRDefault="00C77146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inserta el registro en la tabla Inventario.</w:t>
            </w:r>
          </w:p>
          <w:p w:rsidR="00C77146" w:rsidRPr="006D5045" w:rsidRDefault="00C77146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no pudo ser guardado con éxito".</w:t>
            </w:r>
          </w:p>
          <w:p w:rsidR="00C77146" w:rsidRPr="006D5045" w:rsidRDefault="00C77146" w:rsidP="003A509C">
            <w:pPr>
              <w:numPr>
                <w:ilvl w:val="0"/>
                <w:numId w:val="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25"/>
    </w:p>
    <w:bookmarkStart w:id="27" w:name="BKM_5868DD09_6048_4572_ACDC_5DE1281E3A3D"/>
    <w:p w:rsidR="00C77146" w:rsidRPr="006D5045" w:rsidRDefault="00C77146" w:rsidP="003A509C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28" w:name="_Toc450840796"/>
      <w:r w:rsidRPr="006D5045">
        <w:t>1.3 Editar</w:t>
      </w:r>
      <w:bookmarkEnd w:id="28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6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edición de un producto por sede.</w:t>
      </w:r>
    </w:p>
    <w:p w:rsidR="00C77146" w:rsidRPr="006D5045" w:rsidRDefault="00C77146">
      <w:pPr>
        <w:numPr>
          <w:ilvl w:val="0"/>
          <w:numId w:val="6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"Inventario", función editar().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Editar, seguido de dar click en botón Guardar.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el producto a editar.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editar.</w:t>
            </w:r>
          </w:p>
          <w:p w:rsidR="00C77146" w:rsidRPr="006D5045" w:rsidRDefault="00C77146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Producto"</w:t>
            </w:r>
          </w:p>
          <w:p w:rsidR="00C77146" w:rsidRPr="006D5045" w:rsidRDefault="00C77146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datos al controlador "Inventario", función editar().</w:t>
            </w:r>
          </w:p>
          <w:p w:rsidR="00C77146" w:rsidRPr="006D5045" w:rsidRDefault="00C77146">
            <w:pPr>
              <w:numPr>
                <w:ilvl w:val="0"/>
                <w:numId w:val="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editar.</w:t>
            </w:r>
          </w:p>
          <w:p w:rsidR="00C77146" w:rsidRPr="006D5045" w:rsidRDefault="00C77146">
            <w:pPr>
              <w:numPr>
                <w:ilvl w:val="0"/>
                <w:numId w:val="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"Editar Producto"</w:t>
            </w:r>
          </w:p>
          <w:p w:rsidR="00C77146" w:rsidRPr="006D5045" w:rsidRDefault="00C77146">
            <w:pPr>
              <w:numPr>
                <w:ilvl w:val="0"/>
                <w:numId w:val="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editar.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Producto"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 w:rsidP="003A509C">
            <w:pPr>
              <w:numPr>
                <w:ilvl w:val="0"/>
                <w:numId w:val="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Start w:id="29" w:name="BKM_BACF02D3_B91F_4e15_9F66_1BFB2467C67B"/>
    <w:bookmarkEnd w:id="27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30" w:name="_Toc450840797"/>
      <w:r w:rsidRPr="006D5045">
        <w:rPr>
          <w:rFonts w:cs="Arial"/>
          <w:bCs w:val="0"/>
          <w:szCs w:val="24"/>
          <w:shd w:val="clear" w:color="auto" w:fill="auto"/>
        </w:rPr>
        <w:t>1.3.1 Editar Producto</w:t>
      </w:r>
      <w:bookmarkEnd w:id="30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6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Editar el registro en la tabla Inventario.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Editar.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"Editar Producto".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"Editar Producto".</w:t>
            </w:r>
          </w:p>
          <w:p w:rsidR="00C77146" w:rsidRPr="006D5045" w:rsidRDefault="00C77146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Edita el registro en la tabla Inventario.</w:t>
            </w:r>
          </w:p>
          <w:p w:rsidR="00C77146" w:rsidRPr="006D5045" w:rsidRDefault="00C77146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ha sido actualizado con éxito".</w:t>
            </w:r>
          </w:p>
          <w:p w:rsidR="00C77146" w:rsidRPr="006D5045" w:rsidRDefault="00C77146">
            <w:pPr>
              <w:numPr>
                <w:ilvl w:val="0"/>
                <w:numId w:val="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"Editar Producto".</w:t>
            </w:r>
          </w:p>
          <w:p w:rsidR="00C77146" w:rsidRPr="006D5045" w:rsidRDefault="00C77146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"Editar Producto".</w:t>
            </w:r>
          </w:p>
          <w:p w:rsidR="00C77146" w:rsidRPr="006D5045" w:rsidRDefault="00C77146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edita el registro en la tabla Inventario.</w:t>
            </w:r>
          </w:p>
          <w:p w:rsidR="00C77146" w:rsidRPr="006D5045" w:rsidRDefault="00C77146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no pudo ser actualizado con éxito".</w:t>
            </w:r>
          </w:p>
          <w:p w:rsidR="00C77146" w:rsidRPr="006D5045" w:rsidRDefault="00C77146" w:rsidP="003A509C">
            <w:pPr>
              <w:numPr>
                <w:ilvl w:val="0"/>
                <w:numId w:val="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31" w:name="BKM_0CD9C9A0_10D2_44c6_B421_D4E59A5333FF"/>
    <w:bookmarkEnd w:id="29"/>
    <w:p w:rsidR="00C77146" w:rsidRPr="006D5045" w:rsidRDefault="00C77146" w:rsidP="003A509C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32" w:name="_Toc450840798"/>
      <w:r w:rsidRPr="006D5045">
        <w:t>1.4 Eliminar</w:t>
      </w:r>
      <w:bookmarkEnd w:id="32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71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eliminación de un producto por sede.</w:t>
      </w:r>
    </w:p>
    <w:p w:rsidR="00C77146" w:rsidRPr="006D5045" w:rsidRDefault="00C77146">
      <w:pPr>
        <w:numPr>
          <w:ilvl w:val="0"/>
          <w:numId w:val="71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"Inventario", función eliminar().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Eliminar.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el producto a eliminar.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eliminar.</w:t>
            </w:r>
          </w:p>
          <w:p w:rsidR="00C77146" w:rsidRPr="006D5045" w:rsidRDefault="00C77146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Eliminar.</w:t>
            </w:r>
          </w:p>
          <w:p w:rsidR="00C77146" w:rsidRPr="006D5045" w:rsidRDefault="00C77146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"Eliminar Producto"</w:t>
            </w:r>
          </w:p>
          <w:p w:rsidR="00C77146" w:rsidRPr="006D5045" w:rsidRDefault="00C77146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llenan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los campos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forma correcta.</w:t>
            </w:r>
          </w:p>
          <w:p w:rsidR="00C77146" w:rsidRPr="006D5045" w:rsidRDefault="006D5045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datos al controlador "Inventario", función eliminar().</w:t>
            </w:r>
          </w:p>
          <w:p w:rsidR="00C77146" w:rsidRPr="006D5045" w:rsidRDefault="00C77146">
            <w:pPr>
              <w:numPr>
                <w:ilvl w:val="0"/>
                <w:numId w:val="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eliminar.</w:t>
            </w:r>
          </w:p>
          <w:p w:rsidR="00C77146" w:rsidRPr="006D5045" w:rsidRDefault="00C77146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Eliminar.</w:t>
            </w:r>
          </w:p>
          <w:p w:rsidR="00C77146" w:rsidRPr="006D5045" w:rsidRDefault="00C77146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"Eliminar Producto"</w:t>
            </w:r>
          </w:p>
          <w:p w:rsidR="00C77146" w:rsidRPr="006D5045" w:rsidRDefault="00C77146">
            <w:pPr>
              <w:numPr>
                <w:ilvl w:val="0"/>
                <w:numId w:val="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producto a eliminar.</w:t>
            </w:r>
          </w:p>
          <w:p w:rsidR="00C77146" w:rsidRPr="006D5045" w:rsidRDefault="00C77146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Eliminar.</w:t>
            </w:r>
          </w:p>
          <w:p w:rsidR="00C77146" w:rsidRPr="006D5045" w:rsidRDefault="00C77146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"Eliminar Producto"</w:t>
            </w:r>
          </w:p>
          <w:p w:rsidR="00C77146" w:rsidRPr="006D5045" w:rsidRDefault="00C77146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 w:rsidP="003A509C">
            <w:pPr>
              <w:numPr>
                <w:ilvl w:val="0"/>
                <w:numId w:val="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33" w:name="BKM_3BAC9329_B91A_4697_90BB_434EE0EAC2EA"/>
    <w:bookmarkEnd w:id="31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34" w:name="_Toc450840799"/>
      <w:r w:rsidRPr="006D5045">
        <w:rPr>
          <w:rFonts w:cs="Arial"/>
          <w:bCs w:val="0"/>
          <w:szCs w:val="24"/>
          <w:shd w:val="clear" w:color="auto" w:fill="auto"/>
        </w:rPr>
        <w:t>1.4.1 Eliminar Producto</w:t>
      </w:r>
      <w:bookmarkEnd w:id="34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 Gestión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75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Eliminar el registro en la tabla Inventario.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Eliminar, seguido de dar click en botón Si.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"Eliminar Producto".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"Eliminar Producto".</w:t>
            </w:r>
          </w:p>
          <w:p w:rsidR="00C77146" w:rsidRPr="006D5045" w:rsidRDefault="00C77146">
            <w:pPr>
              <w:numPr>
                <w:ilvl w:val="0"/>
                <w:numId w:val="7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Elimina el registro en la tabla Inventario.</w:t>
            </w:r>
          </w:p>
          <w:p w:rsidR="00C77146" w:rsidRPr="006D5045" w:rsidRDefault="00C77146">
            <w:pPr>
              <w:numPr>
                <w:ilvl w:val="0"/>
                <w:numId w:val="7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Establece mensaje "El producto ha sido borrado con éxito".</w:t>
            </w:r>
          </w:p>
          <w:p w:rsidR="00C77146" w:rsidRPr="006D5045" w:rsidRDefault="00C77146">
            <w:pPr>
              <w:numPr>
                <w:ilvl w:val="0"/>
                <w:numId w:val="7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"Eliminar Producto".</w:t>
            </w:r>
          </w:p>
          <w:p w:rsidR="00C77146" w:rsidRPr="006D5045" w:rsidRDefault="00C77146">
            <w:pPr>
              <w:numPr>
                <w:ilvl w:val="0"/>
                <w:numId w:val="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"Eliminar Producto".</w:t>
            </w:r>
          </w:p>
          <w:p w:rsidR="00C77146" w:rsidRPr="006D5045" w:rsidRDefault="00C77146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elimina el registro en la tabla Inventario.</w:t>
            </w:r>
          </w:p>
          <w:p w:rsidR="00C77146" w:rsidRPr="006D5045" w:rsidRDefault="00C77146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no pudo ser borrado con éxito".</w:t>
            </w:r>
          </w:p>
          <w:p w:rsidR="00C77146" w:rsidRPr="006D5045" w:rsidRDefault="00C77146">
            <w:pPr>
              <w:numPr>
                <w:ilvl w:val="0"/>
                <w:numId w:val="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3A509C" w:rsidRPr="006D5045" w:rsidRDefault="003A509C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35" w:name="2__Gestión_Movimiento_de_Inventario"/>
    <w:bookmarkStart w:id="36" w:name="BKM_BBD4AC18_BE90_4b76_9A56_0D19E4E074F5"/>
    <w:bookmarkEnd w:id="16"/>
    <w:bookmarkEnd w:id="33"/>
    <w:bookmarkEnd w:id="35"/>
    <w:p w:rsidR="00C77146" w:rsidRPr="006D5045" w:rsidRDefault="00C77146" w:rsidP="003A509C">
      <w:pPr>
        <w:pStyle w:val="Ttulo2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Pkg.Name</w:instrText>
      </w:r>
      <w:r w:rsidRPr="006D5045">
        <w:rPr>
          <w:sz w:val="20"/>
        </w:rPr>
        <w:fldChar w:fldCharType="separate"/>
      </w:r>
      <w:bookmarkStart w:id="37" w:name="_Toc450840800"/>
      <w:r w:rsidRPr="006D5045">
        <w:t>2. Gestión Movimiento de Inventario</w:t>
      </w:r>
      <w:bookmarkEnd w:id="37"/>
      <w:r w:rsidRPr="006D5045">
        <w:rPr>
          <w:sz w:val="20"/>
        </w:rPr>
        <w:fldChar w:fldCharType="end"/>
      </w:r>
      <w:r w:rsidRPr="006D5045">
        <w:t xml:space="preserve"> 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szCs w:val="24"/>
          <w:shd w:val="clear" w:color="auto" w:fill="auto"/>
        </w:rPr>
        <w:tab/>
      </w:r>
      <w:r w:rsidRPr="006D5045">
        <w:rPr>
          <w:szCs w:val="24"/>
          <w:shd w:val="clear" w:color="auto" w:fill="auto"/>
        </w:rPr>
        <w:tab/>
      </w:r>
      <w:r w:rsidRPr="006D5045">
        <w:rPr>
          <w:rStyle w:val="Objecttype"/>
          <w:szCs w:val="24"/>
          <w:shd w:val="clear" w:color="auto" w:fill="auto"/>
        </w:rPr>
        <w:t>Paquete</w:t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>MERGEFIELD Pkg.Stereotype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Proposed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bookmarkStart w:id="38" w:name="BKM_8207DF39_89F1_4611_B07C_16BB5D533FB1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Diagram.Notes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pict>
          <v:shape id="_x0000_i1108" type="#_x0000_t75" style="width:464.6pt;height:393.3pt">
            <v:imagedata r:id="rId10" o:title=""/>
          </v:shape>
        </w:pict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i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t>Imagen: 3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39" w:name="BKM_2DB8EA5B_6471_4ac3_BEC9_034A59AA518F"/>
    <w:bookmarkEnd w:id="38"/>
    <w:p w:rsidR="00C77146" w:rsidRPr="006D5045" w:rsidRDefault="00C77146" w:rsidP="003A509C">
      <w:pPr>
        <w:shd w:val="clear" w:color="auto" w:fill="auto"/>
        <w:rPr>
          <w:b/>
          <w:bCs/>
          <w:szCs w:val="24"/>
          <w:shd w:val="clear" w:color="auto" w:fill="auto"/>
        </w:rPr>
      </w:pPr>
      <w:r w:rsidRPr="006D5045">
        <w:rPr>
          <w:b/>
          <w:bCs/>
          <w:sz w:val="20"/>
          <w:szCs w:val="24"/>
          <w:shd w:val="clear" w:color="auto" w:fill="auto"/>
        </w:rPr>
        <w:fldChar w:fldCharType="begin" w:fldLock="1"/>
      </w:r>
      <w:r w:rsidRPr="006D5045">
        <w:rPr>
          <w:b/>
          <w:bCs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b/>
          <w:bCs/>
          <w:szCs w:val="24"/>
          <w:shd w:val="clear" w:color="auto" w:fill="auto"/>
        </w:rPr>
        <w:instrText>Element.Name</w:instrText>
      </w:r>
      <w:r w:rsidRPr="006D5045">
        <w:rPr>
          <w:b/>
          <w:bCs/>
          <w:sz w:val="20"/>
          <w:szCs w:val="24"/>
          <w:shd w:val="clear" w:color="auto" w:fill="auto"/>
        </w:rPr>
        <w:fldChar w:fldCharType="separate"/>
      </w:r>
      <w:r w:rsidRPr="006D5045">
        <w:rPr>
          <w:b/>
          <w:bCs/>
          <w:szCs w:val="24"/>
          <w:shd w:val="clear" w:color="auto" w:fill="auto"/>
        </w:rPr>
        <w:t>Administrador</w:t>
      </w:r>
      <w:r w:rsidRPr="006D5045">
        <w:rPr>
          <w:b/>
          <w:bCs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Actor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6D5045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40" w:name="BKM_67CE4FF2_50FD_4e90_9FE2_E845A7E468AD"/>
    <w:bookmarkEnd w:id="39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41" w:name="_Toc450840801"/>
      <w:r w:rsidRPr="006D5045">
        <w:t>2.1 Movimiento de Inventario</w:t>
      </w:r>
      <w:bookmarkEnd w:id="41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79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Cargar la información en la tabla Movimiento, Inventario, Proveedores y Sedes.</w:t>
      </w:r>
    </w:p>
    <w:p w:rsidR="00C77146" w:rsidRPr="006D5045" w:rsidRDefault="00C77146">
      <w:pPr>
        <w:numPr>
          <w:ilvl w:val="0"/>
          <w:numId w:val="79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información a la vista Movimiento de Inventario.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Movimiento Inventario.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Realizar correctamente la consulta de registros en la tabla Movimiento, Inventario, Proveedores y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8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numPr>
                <w:ilvl w:val="0"/>
                <w:numId w:val="8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movimientos.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Movimiento, Inventario, Proveedores o Sedes.</w:t>
            </w:r>
          </w:p>
          <w:p w:rsidR="00C77146" w:rsidRPr="006D5045" w:rsidRDefault="00C77146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</w:t>
            </w:r>
          </w:p>
          <w:p w:rsidR="00C77146" w:rsidRPr="006D5045" w:rsidRDefault="00C77146">
            <w:pPr>
              <w:numPr>
                <w:ilvl w:val="0"/>
                <w:numId w:val="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pestaña Movimiento Inventario.</w:t>
            </w:r>
          </w:p>
          <w:p w:rsidR="00C77146" w:rsidRPr="006D5045" w:rsidRDefault="00C77146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numPr>
                <w:ilvl w:val="0"/>
                <w:numId w:val="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40"/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6D5045" w:rsidRPr="006D5045" w:rsidRDefault="006D5045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6D5045" w:rsidRPr="006D5045" w:rsidRDefault="006D5045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42" w:name="BKM_EE4A5A27_1B4B_4244_8B37_DB83E4FE3F63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43" w:name="_Toc450840802"/>
      <w:r w:rsidRPr="006D5045">
        <w:t>2.2 Agregar</w:t>
      </w:r>
      <w:bookmarkEnd w:id="43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8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creación de un nuevo movimiento de inventario por sede.</w:t>
      </w:r>
    </w:p>
    <w:p w:rsidR="00C77146" w:rsidRPr="006D5045" w:rsidRDefault="00C77146">
      <w:pPr>
        <w:numPr>
          <w:ilvl w:val="0"/>
          <w:numId w:val="8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"MovInventario", función crear().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registros de las tablas Proveedores y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Movimiento de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Movimiento de Inventario"</w:t>
            </w:r>
          </w:p>
          <w:p w:rsidR="00C77146" w:rsidRPr="006D5045" w:rsidRDefault="00C77146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datos al controlador "MovInventario", función crear().</w:t>
            </w:r>
          </w:p>
          <w:p w:rsidR="00C77146" w:rsidRPr="006D5045" w:rsidRDefault="00C77146">
            <w:pPr>
              <w:numPr>
                <w:ilvl w:val="0"/>
                <w:numId w:val="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"Agregar Movimiento de Inventario"</w:t>
            </w:r>
          </w:p>
          <w:p w:rsidR="00C77146" w:rsidRPr="006D5045" w:rsidRDefault="00C77146">
            <w:pPr>
              <w:numPr>
                <w:ilvl w:val="0"/>
                <w:numId w:val="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Movimiento de Inventario"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Agregar.</w:t>
            </w:r>
          </w:p>
          <w:p w:rsidR="00C77146" w:rsidRPr="006D5045" w:rsidRDefault="00C77146">
            <w:pPr>
              <w:numPr>
                <w:ilvl w:val="0"/>
                <w:numId w:val="8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44" w:name="BKM_3975B161_04EA_44cf_B2E6_F1E12D0D5F4C"/>
    <w:bookmarkEnd w:id="42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lastRenderedPageBreak/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45" w:name="_Toc450840803"/>
      <w:r w:rsidRPr="006D5045">
        <w:rPr>
          <w:rFonts w:cs="Arial"/>
          <w:bCs w:val="0"/>
          <w:szCs w:val="24"/>
          <w:shd w:val="clear" w:color="auto" w:fill="auto"/>
        </w:rPr>
        <w:t xml:space="preserve">2.2.1 Crear </w:t>
      </w:r>
      <w:r w:rsidR="006D5045" w:rsidRPr="006D5045">
        <w:rPr>
          <w:rFonts w:cs="Arial"/>
          <w:bCs w:val="0"/>
          <w:szCs w:val="24"/>
          <w:shd w:val="clear" w:color="auto" w:fill="auto"/>
        </w:rPr>
        <w:t>Movimiento</w:t>
      </w:r>
      <w:r w:rsidRPr="006D5045">
        <w:rPr>
          <w:rFonts w:cs="Arial"/>
          <w:bCs w:val="0"/>
          <w:szCs w:val="24"/>
          <w:shd w:val="clear" w:color="auto" w:fill="auto"/>
        </w:rPr>
        <w:t xml:space="preserve"> de Inventario</w:t>
      </w:r>
      <w:bookmarkEnd w:id="45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8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Insertar el registro en la tabla Movimiento y actualizar la tabla Inventario.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Agregar, seguido de dar click en botón Guardar.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la sede seleccionada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Proposed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Movimiento de egreso se realiza con una cantidad menor a la que se tiene registrada.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Proposed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"Agregar Movimiento de Inventario".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la sede.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en la tabla Movimiento.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Actualiza el registro en la tabla Inventario.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movimiento de inventario ha sido guardado con éxito".</w:t>
            </w:r>
          </w:p>
          <w:p w:rsidR="00C77146" w:rsidRPr="006D5045" w:rsidRDefault="00C77146">
            <w:pPr>
              <w:numPr>
                <w:ilvl w:val="0"/>
                <w:numId w:val="8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8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8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8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8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existe en la sede.</w:t>
            </w:r>
          </w:p>
          <w:p w:rsidR="00C77146" w:rsidRPr="006D5045" w:rsidRDefault="00C77146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"Error: No existe el producto en la sede".</w:t>
            </w:r>
          </w:p>
          <w:p w:rsidR="00C77146" w:rsidRPr="006D5045" w:rsidRDefault="00C77146">
            <w:pPr>
              <w:numPr>
                <w:ilvl w:val="0"/>
                <w:numId w:val="9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la sede.</w:t>
            </w:r>
          </w:p>
          <w:p w:rsidR="00C77146" w:rsidRPr="006D5045" w:rsidRDefault="00C77146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Existen menos productos de los se quieren dar de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baja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.</w:t>
            </w:r>
          </w:p>
          <w:p w:rsidR="00C77146" w:rsidRPr="006D5045" w:rsidRDefault="00C77146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"Error: Existen menos productos de los que se quieren dar de baja".</w:t>
            </w:r>
          </w:p>
          <w:p w:rsidR="00C77146" w:rsidRPr="006D5045" w:rsidRDefault="00C77146">
            <w:pPr>
              <w:numPr>
                <w:ilvl w:val="0"/>
                <w:numId w:val="9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la sede.</w:t>
            </w:r>
          </w:p>
          <w:p w:rsidR="00C77146" w:rsidRPr="006D5045" w:rsidRDefault="00C77146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inserta el registro en la tabla Movimiento.</w:t>
            </w:r>
          </w:p>
          <w:p w:rsidR="00C77146" w:rsidRPr="006D5045" w:rsidRDefault="00C77146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movimiento de inventario no pudo ser guardado con éxito".</w:t>
            </w:r>
          </w:p>
          <w:p w:rsidR="00C77146" w:rsidRPr="006D5045" w:rsidRDefault="00C77146">
            <w:pPr>
              <w:numPr>
                <w:ilvl w:val="0"/>
                <w:numId w:val="9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Movimiento de Inventario".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la sede.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en la tabla Movimiento.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actualiza el registro en la tabla Inventario.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movimiento de inventario no pudo ser guardado con éxito".</w:t>
            </w:r>
          </w:p>
          <w:p w:rsidR="00C77146" w:rsidRPr="006D5045" w:rsidRDefault="00C77146">
            <w:pPr>
              <w:numPr>
                <w:ilvl w:val="0"/>
                <w:numId w:val="9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46" w:name="BKM_4FF6D3B4_43AE_4c62_B4E4_C783F021B317"/>
    <w:bookmarkEnd w:id="44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47" w:name="_Toc450840804"/>
      <w:r w:rsidRPr="006D5045">
        <w:t>2.3 Editar</w:t>
      </w:r>
      <w:bookmarkEnd w:id="47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9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edición de un movimiento de inventario por sede.</w:t>
      </w:r>
    </w:p>
    <w:p w:rsidR="00C77146" w:rsidRPr="006D5045" w:rsidRDefault="00C77146">
      <w:pPr>
        <w:numPr>
          <w:ilvl w:val="0"/>
          <w:numId w:val="9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"MovInventario", función editar().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Editar.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Sólo edición de descripción del movimiento.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Implemented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Movimiento de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el movimiento a editar.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movimiento a editar.</w:t>
            </w:r>
          </w:p>
          <w:p w:rsidR="00C77146" w:rsidRPr="006D5045" w:rsidRDefault="00C77146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Movimiento de Inventario"</w:t>
            </w:r>
          </w:p>
          <w:p w:rsidR="00C77146" w:rsidRPr="006D5045" w:rsidRDefault="00C77146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datos al controlador "MovInventario", función editar().</w:t>
            </w:r>
          </w:p>
          <w:p w:rsidR="00C77146" w:rsidRPr="006D5045" w:rsidRDefault="00C77146">
            <w:pPr>
              <w:numPr>
                <w:ilvl w:val="0"/>
                <w:numId w:val="9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movimiento a editar.</w:t>
            </w:r>
          </w:p>
          <w:p w:rsidR="00C77146" w:rsidRPr="006D5045" w:rsidRDefault="00C77146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"Editar Movimiento de Inventario"</w:t>
            </w:r>
          </w:p>
          <w:p w:rsidR="00C77146" w:rsidRPr="006D5045" w:rsidRDefault="00C77146">
            <w:pPr>
              <w:numPr>
                <w:ilvl w:val="0"/>
                <w:numId w:val="9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movimiento a editar.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Movimiento de Inventario"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Actor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da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click en el botón Editar.</w:t>
            </w:r>
          </w:p>
          <w:p w:rsidR="00C77146" w:rsidRPr="006D5045" w:rsidRDefault="00C77146" w:rsidP="007D3AE1">
            <w:pPr>
              <w:numPr>
                <w:ilvl w:val="0"/>
                <w:numId w:val="9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46"/>
    </w:p>
    <w:bookmarkStart w:id="48" w:name="BKM_3BB49964_89BE_4385_9C21_14FA0E85696B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49" w:name="_Toc450840805"/>
      <w:r w:rsidRPr="006D5045">
        <w:rPr>
          <w:rFonts w:cs="Arial"/>
          <w:bCs w:val="0"/>
          <w:szCs w:val="24"/>
          <w:shd w:val="clear" w:color="auto" w:fill="auto"/>
        </w:rPr>
        <w:t>2.3.1 Editar Movimiento de Inventario</w:t>
      </w:r>
      <w:bookmarkEnd w:id="49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2. Gestión Movimiento de 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Objetivo en contexto: </w:t>
      </w:r>
    </w:p>
    <w:p w:rsidR="00C77146" w:rsidRPr="006D5045" w:rsidRDefault="00C77146">
      <w:pPr>
        <w:numPr>
          <w:ilvl w:val="0"/>
          <w:numId w:val="98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Editar el registro en la tabla Movimiento.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Editar, seguido de dar click en botón Guardar.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"Editar Movimiento de Inventario".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"Editar Movimiento de Inventario".</w:t>
            </w:r>
          </w:p>
          <w:p w:rsidR="00C77146" w:rsidRPr="006D5045" w:rsidRDefault="00C77146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Edita el registro en la tabla Movimiento.</w:t>
            </w:r>
          </w:p>
          <w:p w:rsidR="00C77146" w:rsidRPr="006D5045" w:rsidRDefault="00C77146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movimiento de inventario ha sido actualizado con éxito".</w:t>
            </w:r>
          </w:p>
          <w:p w:rsidR="00C77146" w:rsidRPr="006D5045" w:rsidRDefault="00C77146">
            <w:pPr>
              <w:numPr>
                <w:ilvl w:val="0"/>
                <w:numId w:val="9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"Editar Movimiento de Inventario".</w:t>
            </w:r>
          </w:p>
          <w:p w:rsidR="00C77146" w:rsidRPr="006D5045" w:rsidRDefault="00C77146">
            <w:pPr>
              <w:numPr>
                <w:ilvl w:val="0"/>
                <w:numId w:val="10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10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0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Cumple con las validaciones de los campos recibidos por el formulario "Editar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Movimiento de Inventario".</w:t>
            </w:r>
          </w:p>
          <w:p w:rsidR="00C77146" w:rsidRPr="006D5045" w:rsidRDefault="00C77146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edita el registro en la tabla Movimiento de Inventario.</w:t>
            </w:r>
          </w:p>
          <w:p w:rsidR="00C77146" w:rsidRPr="006D5045" w:rsidRDefault="00C77146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movimiento de inventario no pudo ser actualizado con éxito".</w:t>
            </w:r>
          </w:p>
          <w:p w:rsidR="00C77146" w:rsidRPr="006D5045" w:rsidRDefault="00C77146" w:rsidP="007D3AE1">
            <w:pPr>
              <w:numPr>
                <w:ilvl w:val="0"/>
                <w:numId w:val="10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Movimiento de Inventario.</w:t>
            </w:r>
          </w:p>
        </w:tc>
      </w:tr>
      <w:bookmarkEnd w:id="36"/>
      <w:bookmarkEnd w:id="48"/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50" w:name="3__Gestión_de_Clientes"/>
    <w:bookmarkStart w:id="51" w:name="BKM_4CCF9F8B_B822_4aab_B40D_6F121F776688"/>
    <w:bookmarkEnd w:id="50"/>
    <w:p w:rsidR="00C77146" w:rsidRPr="006D5045" w:rsidRDefault="00C77146" w:rsidP="007D3AE1">
      <w:pPr>
        <w:pStyle w:val="Ttulo2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Pkg.Name</w:instrText>
      </w:r>
      <w:r w:rsidRPr="006D5045">
        <w:rPr>
          <w:sz w:val="20"/>
        </w:rPr>
        <w:fldChar w:fldCharType="separate"/>
      </w:r>
      <w:bookmarkStart w:id="52" w:name="_Toc450840806"/>
      <w:r w:rsidRPr="006D5045">
        <w:t>3. Gestión de Clientes</w:t>
      </w:r>
      <w:bookmarkEnd w:id="52"/>
      <w:r w:rsidRPr="006D5045">
        <w:rPr>
          <w:sz w:val="20"/>
        </w:rPr>
        <w:fldChar w:fldCharType="end"/>
      </w:r>
      <w:r w:rsidRPr="006D5045">
        <w:t xml:space="preserve"> 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szCs w:val="24"/>
          <w:shd w:val="clear" w:color="auto" w:fill="auto"/>
        </w:rPr>
        <w:tab/>
      </w:r>
      <w:r w:rsidRPr="006D5045">
        <w:rPr>
          <w:szCs w:val="24"/>
          <w:shd w:val="clear" w:color="auto" w:fill="auto"/>
        </w:rPr>
        <w:tab/>
      </w:r>
      <w:r w:rsidRPr="006D5045">
        <w:rPr>
          <w:rStyle w:val="Objecttype"/>
          <w:szCs w:val="24"/>
          <w:shd w:val="clear" w:color="auto" w:fill="auto"/>
        </w:rPr>
        <w:t>Paquete</w:t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>MERGEFIELD Pkg.Stereotype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Proposed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bookmarkStart w:id="53" w:name="BKM_45BA4995_717C_43ee_8863_38E39B7BF4EF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Diagram.Notes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pict>
          <v:shape id="_x0000_i1106" type="#_x0000_t75" style="width:465.75pt;height:374.25pt">
            <v:imagedata r:id="rId11" o:title=""/>
          </v:shape>
        </w:pict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i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t>Imagen: 4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53"/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54" w:name="BKM_60872DE6_5D52_4ebd_B417_1FF4F70681D7"/>
    <w:p w:rsidR="00C77146" w:rsidRPr="006D5045" w:rsidRDefault="00C77146" w:rsidP="007D3AE1">
      <w:pPr>
        <w:rPr>
          <w:b/>
          <w:shd w:val="clear" w:color="auto" w:fill="auto"/>
        </w:rPr>
      </w:pPr>
      <w:r w:rsidRPr="006D5045">
        <w:rPr>
          <w:b/>
          <w:sz w:val="20"/>
          <w:shd w:val="clear" w:color="auto" w:fill="auto"/>
        </w:rPr>
        <w:lastRenderedPageBreak/>
        <w:fldChar w:fldCharType="begin" w:fldLock="1"/>
      </w:r>
      <w:r w:rsidRPr="006D5045">
        <w:rPr>
          <w:b/>
          <w:sz w:val="20"/>
          <w:shd w:val="clear" w:color="auto" w:fill="auto"/>
        </w:rPr>
        <w:instrText xml:space="preserve">MERGEFIELD </w:instrText>
      </w:r>
      <w:r w:rsidRPr="006D5045">
        <w:rPr>
          <w:b/>
          <w:shd w:val="clear" w:color="auto" w:fill="auto"/>
        </w:rPr>
        <w:instrText>Element.Name</w:instrText>
      </w:r>
      <w:r w:rsidRPr="006D5045">
        <w:rPr>
          <w:b/>
          <w:sz w:val="20"/>
          <w:shd w:val="clear" w:color="auto" w:fill="auto"/>
        </w:rPr>
        <w:fldChar w:fldCharType="separate"/>
      </w:r>
      <w:r w:rsidRPr="006D5045">
        <w:rPr>
          <w:b/>
          <w:shd w:val="clear" w:color="auto" w:fill="auto"/>
        </w:rPr>
        <w:t>Administrador</w:t>
      </w:r>
      <w:r w:rsidRPr="006D5045">
        <w:rPr>
          <w:b/>
          <w:sz w:val="20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Actor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55" w:name="BKM_477BEC96_FE70_4e17_916F_3E10C365F732"/>
    <w:bookmarkEnd w:id="54"/>
    <w:p w:rsidR="00C77146" w:rsidRPr="006D5045" w:rsidRDefault="00C77146" w:rsidP="007D3AE1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56" w:name="_Toc450840807"/>
      <w:r w:rsidRPr="006D5045">
        <w:t>3.1 Clientes</w:t>
      </w:r>
      <w:bookmarkEnd w:id="56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02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Cargar la información en la tabla Clientes.</w:t>
      </w:r>
    </w:p>
    <w:p w:rsidR="00C77146" w:rsidRPr="006D5045" w:rsidRDefault="00C77146">
      <w:pPr>
        <w:numPr>
          <w:ilvl w:val="0"/>
          <w:numId w:val="102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información a la vista Clientes.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Clientes.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Realizar correctamente la consulta en la tabla Clientes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numPr>
                <w:ilvl w:val="0"/>
                <w:numId w:val="10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pestaña Clientes.</w:t>
            </w:r>
          </w:p>
          <w:p w:rsidR="00C77146" w:rsidRPr="006D5045" w:rsidRDefault="00C77146">
            <w:pPr>
              <w:numPr>
                <w:ilvl w:val="0"/>
                <w:numId w:val="10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Clientes.</w:t>
            </w:r>
          </w:p>
          <w:p w:rsidR="00C77146" w:rsidRPr="006D5045" w:rsidRDefault="00C77146">
            <w:pPr>
              <w:numPr>
                <w:ilvl w:val="0"/>
                <w:numId w:val="10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Clientes.</w:t>
            </w:r>
          </w:p>
          <w:p w:rsidR="00C77146" w:rsidRPr="006D5045" w:rsidRDefault="00C77146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numPr>
                <w:ilvl w:val="0"/>
                <w:numId w:val="10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57" w:name="BKM_4C911167_D2DE_4cbd_BCE7_DBD3646C2B16"/>
    <w:bookmarkEnd w:id="55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58" w:name="_Toc450840808"/>
      <w:r w:rsidRPr="006D5045">
        <w:t>3.2 Agregar</w:t>
      </w:r>
      <w:bookmarkEnd w:id="58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06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creación de un nuevo cliente.</w:t>
      </w:r>
    </w:p>
    <w:p w:rsidR="00C77146" w:rsidRPr="006D5045" w:rsidRDefault="00C77146">
      <w:pPr>
        <w:numPr>
          <w:ilvl w:val="0"/>
          <w:numId w:val="106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</w:t>
      </w:r>
      <w:r w:rsidR="006D5045">
        <w:rPr>
          <w:rFonts w:ascii="Times New Roman" w:hAnsi="Times New Roman"/>
          <w:szCs w:val="24"/>
          <w:shd w:val="clear" w:color="auto" w:fill="auto"/>
        </w:rPr>
        <w:t xml:space="preserve"> del formulario al controlador “</w:t>
      </w:r>
      <w:r w:rsidRPr="006D5045">
        <w:rPr>
          <w:rFonts w:ascii="Times New Roman" w:hAnsi="Times New Roman"/>
          <w:szCs w:val="24"/>
          <w:shd w:val="clear" w:color="auto" w:fill="auto"/>
        </w:rPr>
        <w:t>Cliente</w:t>
      </w:r>
      <w:r w:rsidR="006D5045">
        <w:rPr>
          <w:rFonts w:ascii="Times New Roman" w:hAnsi="Times New Roman"/>
          <w:szCs w:val="24"/>
          <w:shd w:val="clear" w:color="auto" w:fill="auto"/>
        </w:rPr>
        <w:t>”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,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función crear().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Clientes.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Agregar.</w:t>
            </w:r>
          </w:p>
          <w:p w:rsidR="00C77146" w:rsidRPr="006D5045" w:rsidRDefault="00C77146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Cliente".</w:t>
            </w:r>
          </w:p>
          <w:p w:rsidR="00C77146" w:rsidRPr="006D5045" w:rsidRDefault="00C77146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datos al controlador "Clientes", función crear().</w:t>
            </w:r>
          </w:p>
          <w:p w:rsidR="00C77146" w:rsidRPr="006D5045" w:rsidRDefault="00C77146">
            <w:pPr>
              <w:numPr>
                <w:ilvl w:val="0"/>
                <w:numId w:val="10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Agregar.</w:t>
            </w:r>
          </w:p>
          <w:p w:rsidR="00C77146" w:rsidRPr="006D5045" w:rsidRDefault="00C77146">
            <w:pPr>
              <w:numPr>
                <w:ilvl w:val="0"/>
                <w:numId w:val="10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"Agregar Cliente".</w:t>
            </w:r>
          </w:p>
          <w:p w:rsidR="00C77146" w:rsidRPr="006D5045" w:rsidRDefault="00C77146">
            <w:pPr>
              <w:numPr>
                <w:ilvl w:val="0"/>
                <w:numId w:val="10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Agregar.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Cliente".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Agregar.</w:t>
            </w:r>
          </w:p>
          <w:p w:rsidR="00C77146" w:rsidRPr="006D5045" w:rsidRDefault="00C77146">
            <w:pPr>
              <w:numPr>
                <w:ilvl w:val="0"/>
                <w:numId w:val="10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59" w:name="BKM_2ED42998_E2E6_4085_AFB5_DC2238BB2580"/>
    <w:bookmarkEnd w:id="57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lastRenderedPageBreak/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60" w:name="_Toc450840809"/>
      <w:r w:rsidRPr="006D5045">
        <w:rPr>
          <w:rFonts w:cs="Arial"/>
          <w:bCs w:val="0"/>
          <w:szCs w:val="24"/>
          <w:shd w:val="clear" w:color="auto" w:fill="auto"/>
        </w:rPr>
        <w:t>3.2.1 Crear Cliente</w:t>
      </w:r>
      <w:bookmarkEnd w:id="60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1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Insertar el registro en la tabla Clientes.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Agregar, seguido de dar click en botón Guardar.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"Agregar Cliente"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Cliente".</w:t>
            </w:r>
          </w:p>
          <w:p w:rsidR="00C77146" w:rsidRPr="006D5045" w:rsidRDefault="00C77146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en la tabla Clientes.</w:t>
            </w:r>
          </w:p>
          <w:p w:rsidR="00C77146" w:rsidRPr="006D5045" w:rsidRDefault="00C77146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cliente ha sido guardado con éxito".</w:t>
            </w:r>
          </w:p>
          <w:p w:rsidR="00C77146" w:rsidRPr="006D5045" w:rsidRDefault="00C77146">
            <w:pPr>
              <w:numPr>
                <w:ilvl w:val="0"/>
                <w:numId w:val="11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reenvía la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"Agregar Cliente".</w:t>
            </w:r>
          </w:p>
          <w:p w:rsidR="00C77146" w:rsidRPr="006D5045" w:rsidRDefault="00C77146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Establece mensaje "hay un error en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el formulario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, vuelva a intentarlo".</w:t>
            </w:r>
          </w:p>
          <w:p w:rsidR="00C77146" w:rsidRPr="006D5045" w:rsidRDefault="00C77146">
            <w:pPr>
              <w:numPr>
                <w:ilvl w:val="0"/>
                <w:numId w:val="11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Cliente".</w:t>
            </w:r>
          </w:p>
          <w:p w:rsidR="00C77146" w:rsidRPr="006D5045" w:rsidRDefault="00C77146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inserta el registro en la tabla Clientes.</w:t>
            </w:r>
          </w:p>
          <w:p w:rsidR="00C77146" w:rsidRPr="006D5045" w:rsidRDefault="00C77146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cliente no pudo ser guardado con éxito".</w:t>
            </w:r>
          </w:p>
          <w:p w:rsidR="00C77146" w:rsidRPr="006D5045" w:rsidRDefault="00C77146">
            <w:pPr>
              <w:numPr>
                <w:ilvl w:val="0"/>
                <w:numId w:val="11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59"/>
    </w:p>
    <w:bookmarkStart w:id="61" w:name="BKM_9435B55C_AD09_427e_B431_29968778F962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62" w:name="_Toc450840810"/>
      <w:r w:rsidRPr="006D5045">
        <w:t>3.3 Editar</w:t>
      </w:r>
      <w:bookmarkEnd w:id="62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1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edición de un cliente.</w:t>
      </w:r>
    </w:p>
    <w:p w:rsidR="00C77146" w:rsidRPr="006D5045" w:rsidRDefault="00C77146">
      <w:pPr>
        <w:numPr>
          <w:ilvl w:val="0"/>
          <w:numId w:val="11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al controlador "Editar".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Disparador: Dar click en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botón Editar.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Clientes.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el cliente a editar.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cliente a editar.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Editar.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Cliente".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 de datos al controlador "Clientes", función editar().</w:t>
            </w:r>
          </w:p>
          <w:p w:rsidR="00C77146" w:rsidRPr="006D5045" w:rsidRDefault="00C77146">
            <w:pPr>
              <w:numPr>
                <w:ilvl w:val="0"/>
                <w:numId w:val="11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cliente a editar.</w:t>
            </w:r>
          </w:p>
          <w:p w:rsidR="00C77146" w:rsidRPr="006D5045" w:rsidRDefault="00C77146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Editar.</w:t>
            </w:r>
          </w:p>
          <w:p w:rsidR="00C77146" w:rsidRPr="006D5045" w:rsidRDefault="00C77146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cargar el formulario "Editar Cliente".</w:t>
            </w:r>
          </w:p>
          <w:p w:rsidR="00C77146" w:rsidRPr="006D5045" w:rsidRDefault="00C77146">
            <w:pPr>
              <w:numPr>
                <w:ilvl w:val="0"/>
                <w:numId w:val="11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reenvía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cliente a editar.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Editar.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"Editar Cliente".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Editar.</w:t>
            </w:r>
          </w:p>
          <w:p w:rsidR="00C77146" w:rsidRPr="006D5045" w:rsidRDefault="00C77146">
            <w:pPr>
              <w:numPr>
                <w:ilvl w:val="0"/>
                <w:numId w:val="11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63" w:name="BKM_E7C6CA07_5912_48d1_B22B_D01667D34205"/>
    <w:bookmarkEnd w:id="61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lastRenderedPageBreak/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64" w:name="_Toc450840811"/>
      <w:r w:rsidRPr="006D5045">
        <w:rPr>
          <w:rFonts w:cs="Arial"/>
          <w:bCs w:val="0"/>
          <w:szCs w:val="24"/>
          <w:shd w:val="clear" w:color="auto" w:fill="auto"/>
        </w:rPr>
        <w:t>3.3.1 Editar Cliente</w:t>
      </w:r>
      <w:bookmarkEnd w:id="64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18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Editar el registro en la tabla Clientes.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Editar, seguido de dar click en botón Guardar.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los datos del formulario "Editar Cliente".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"Editar Cliente".</w:t>
            </w:r>
          </w:p>
          <w:p w:rsidR="00C77146" w:rsidRPr="006D5045" w:rsidRDefault="00C77146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Editar el registro en la tabla Clientes.</w:t>
            </w:r>
          </w:p>
          <w:p w:rsidR="00C77146" w:rsidRPr="006D5045" w:rsidRDefault="00C77146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cliente ha sido actualizado con éxito".</w:t>
            </w:r>
          </w:p>
          <w:p w:rsidR="00C77146" w:rsidRPr="006D5045" w:rsidRDefault="00C77146">
            <w:pPr>
              <w:numPr>
                <w:ilvl w:val="0"/>
                <w:numId w:val="11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"Editar Cliente".</w:t>
            </w:r>
          </w:p>
          <w:p w:rsidR="00C77146" w:rsidRPr="006D5045" w:rsidRDefault="00C77146">
            <w:pPr>
              <w:numPr>
                <w:ilvl w:val="0"/>
                <w:numId w:val="1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validación.</w:t>
            </w:r>
          </w:p>
          <w:p w:rsidR="00C77146" w:rsidRPr="006D5045" w:rsidRDefault="00C77146">
            <w:pPr>
              <w:numPr>
                <w:ilvl w:val="0"/>
                <w:numId w:val="1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2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"Editar Cliente".</w:t>
            </w:r>
          </w:p>
          <w:p w:rsidR="00C77146" w:rsidRPr="006D5045" w:rsidRDefault="00C77146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edita el registro en la tabla Clientes.</w:t>
            </w:r>
          </w:p>
          <w:p w:rsidR="00C77146" w:rsidRPr="006D5045" w:rsidRDefault="00C77146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 mensaje "El cliente no pudo ser actualizado con éxito".</w:t>
            </w:r>
          </w:p>
          <w:p w:rsidR="00C77146" w:rsidRPr="006D5045" w:rsidRDefault="00C77146">
            <w:pPr>
              <w:numPr>
                <w:ilvl w:val="0"/>
                <w:numId w:val="12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63"/>
    </w:p>
    <w:bookmarkStart w:id="65" w:name="BKM_03C1F295_D9BD_497d_9C5E_28A2C0593D7B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66" w:name="_Toc450840812"/>
      <w:r w:rsidRPr="006D5045">
        <w:t>3.4 Eliminar</w:t>
      </w:r>
      <w:bookmarkEnd w:id="66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22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eliminación de un cliente.</w:t>
      </w:r>
    </w:p>
    <w:p w:rsidR="00C77146" w:rsidRPr="006D5045" w:rsidRDefault="00C77146">
      <w:pPr>
        <w:numPr>
          <w:ilvl w:val="0"/>
          <w:numId w:val="122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al controlador "Cliente", función eliminar().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Disparador: Dar click en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botón Eliminar.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Clientes.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el cliente a eliminar.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producto a eliminar.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Eliminar.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"Eliminar producto".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 de datos al controlador "Cliente", función eliminar().</w:t>
            </w:r>
          </w:p>
          <w:p w:rsidR="00C77146" w:rsidRPr="006D5045" w:rsidRDefault="00C77146">
            <w:pPr>
              <w:numPr>
                <w:ilvl w:val="0"/>
                <w:numId w:val="12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producto a eliminar.</w:t>
            </w:r>
          </w:p>
          <w:p w:rsidR="00C77146" w:rsidRPr="006D5045" w:rsidRDefault="00C77146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Eliminar.</w:t>
            </w:r>
          </w:p>
          <w:p w:rsidR="00C77146" w:rsidRPr="006D5045" w:rsidRDefault="00C77146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cargar el formulario "Eliminar Cliente".</w:t>
            </w:r>
          </w:p>
          <w:p w:rsidR="00C77146" w:rsidRPr="006D5045" w:rsidRDefault="00C77146">
            <w:pPr>
              <w:numPr>
                <w:ilvl w:val="0"/>
                <w:numId w:val="12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producto a eliminar.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Eliminar.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"Eliminar Cliente".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Inventario.</w:t>
            </w:r>
          </w:p>
          <w:p w:rsidR="00C77146" w:rsidRPr="006D5045" w:rsidRDefault="00C77146">
            <w:pPr>
              <w:numPr>
                <w:ilvl w:val="0"/>
                <w:numId w:val="12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Start w:id="67" w:name="BKM_0121290E_9EBB_4083_8BBE_1FD51C26D49F"/>
    <w:bookmarkEnd w:id="65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lastRenderedPageBreak/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68" w:name="_Toc450840813"/>
      <w:r w:rsidRPr="006D5045">
        <w:rPr>
          <w:rFonts w:cs="Arial"/>
          <w:bCs w:val="0"/>
          <w:szCs w:val="24"/>
          <w:shd w:val="clear" w:color="auto" w:fill="auto"/>
        </w:rPr>
        <w:t>3.4.1 Eliminar Cliente</w:t>
      </w:r>
      <w:bookmarkEnd w:id="68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3. Gestión de Clientes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26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Eliminar el registro en la tabla Clientes.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Eliminar, seguido de dar click en botón Si.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Cumplir con las validaciones de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los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"Eliminar Cliente".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"Eliminar Cliente".</w:t>
            </w:r>
          </w:p>
          <w:p w:rsidR="00C77146" w:rsidRPr="006D5045" w:rsidRDefault="00C77146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Eliminar el registro en la tabla Clientes.</w:t>
            </w:r>
          </w:p>
          <w:p w:rsidR="00C77146" w:rsidRPr="006D5045" w:rsidRDefault="00C77146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 mensaje "El cliente ha sido borrado con éxito".</w:t>
            </w:r>
          </w:p>
          <w:p w:rsidR="00C77146" w:rsidRPr="006D5045" w:rsidRDefault="00C77146">
            <w:pPr>
              <w:numPr>
                <w:ilvl w:val="0"/>
                <w:numId w:val="12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"Eliminar Cliente".</w:t>
            </w:r>
          </w:p>
          <w:p w:rsidR="00C77146" w:rsidRPr="006D5045" w:rsidRDefault="00C77146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2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"Eliminar Cliente".</w:t>
            </w:r>
          </w:p>
          <w:p w:rsidR="00C77146" w:rsidRPr="006D5045" w:rsidRDefault="00C77146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No elimina el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registro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en la tabla Clientes.</w:t>
            </w:r>
          </w:p>
          <w:p w:rsidR="00C77146" w:rsidRPr="006D5045" w:rsidRDefault="00C77146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cliente no pudo ser borrado con éxito".</w:t>
            </w:r>
          </w:p>
          <w:p w:rsidR="00C77146" w:rsidRPr="006D5045" w:rsidRDefault="00C77146">
            <w:pPr>
              <w:numPr>
                <w:ilvl w:val="0"/>
                <w:numId w:val="12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Clientes.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Start w:id="69" w:name="4__Gestión_de_Facturas"/>
    <w:bookmarkStart w:id="70" w:name="BKM_59A79B4E_D00D_4ba6_A34B_DF7D1BC3BDE1"/>
    <w:bookmarkEnd w:id="51"/>
    <w:bookmarkEnd w:id="67"/>
    <w:bookmarkEnd w:id="69"/>
    <w:p w:rsidR="00C77146" w:rsidRPr="006D5045" w:rsidRDefault="00C77146" w:rsidP="007D3AE1">
      <w:pPr>
        <w:pStyle w:val="Ttulo2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Pkg.Name</w:instrText>
      </w:r>
      <w:r w:rsidRPr="006D5045">
        <w:rPr>
          <w:sz w:val="20"/>
        </w:rPr>
        <w:fldChar w:fldCharType="separate"/>
      </w:r>
      <w:bookmarkStart w:id="71" w:name="_Toc450840814"/>
      <w:r w:rsidRPr="006D5045">
        <w:t>4. Gestión de Facturas</w:t>
      </w:r>
      <w:bookmarkEnd w:id="71"/>
      <w:r w:rsidRPr="006D5045">
        <w:rPr>
          <w:sz w:val="20"/>
        </w:rPr>
        <w:fldChar w:fldCharType="end"/>
      </w:r>
      <w:r w:rsidRPr="006D5045">
        <w:t xml:space="preserve"> 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szCs w:val="24"/>
          <w:shd w:val="clear" w:color="auto" w:fill="auto"/>
        </w:rPr>
        <w:tab/>
      </w:r>
      <w:r w:rsidRPr="006D5045">
        <w:rPr>
          <w:szCs w:val="24"/>
          <w:shd w:val="clear" w:color="auto" w:fill="auto"/>
        </w:rPr>
        <w:tab/>
      </w:r>
      <w:r w:rsidRPr="006D5045">
        <w:rPr>
          <w:rStyle w:val="Objecttype"/>
          <w:szCs w:val="24"/>
          <w:shd w:val="clear" w:color="auto" w:fill="auto"/>
        </w:rPr>
        <w:t>Paquete</w:t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>MERGEFIELD Pkg.Stereotype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Proposed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Inventario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Pkg.Notes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bookmarkStart w:id="72" w:name="BKM_D3B73922_C4D3_4c2d_92CA_A11817987C46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Diagram.Notes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pict>
          <v:shape id="_x0000_i1107" type="#_x0000_t75" style="width:465pt;height:370.5pt">
            <v:imagedata r:id="rId12" o:title=""/>
          </v:shape>
        </w:pict>
      </w:r>
    </w:p>
    <w:p w:rsidR="00C77146" w:rsidRPr="006D5045" w:rsidRDefault="00C77146">
      <w:pPr>
        <w:shd w:val="clear" w:color="auto" w:fill="auto"/>
        <w:jc w:val="center"/>
        <w:rPr>
          <w:rFonts w:ascii="Times New Roman" w:hAnsi="Times New Roman"/>
          <w:i/>
          <w:szCs w:val="24"/>
          <w:shd w:val="clear" w:color="auto" w:fill="auto"/>
        </w:rPr>
      </w:pPr>
      <w:r w:rsidRPr="006D5045">
        <w:rPr>
          <w:szCs w:val="24"/>
          <w:shd w:val="clear" w:color="auto" w:fill="auto"/>
        </w:rPr>
        <w:t>Imagen: 5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72"/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73" w:name="BKM_4C875A62_6BC3_4272_A39A_DE46DC47D1F0"/>
    <w:p w:rsidR="00C77146" w:rsidRPr="006D5045" w:rsidRDefault="00C77146" w:rsidP="007D3AE1">
      <w:pPr>
        <w:rPr>
          <w:b/>
          <w:shd w:val="clear" w:color="auto" w:fill="auto"/>
        </w:rPr>
      </w:pPr>
      <w:r w:rsidRPr="006D5045">
        <w:rPr>
          <w:b/>
          <w:sz w:val="20"/>
          <w:shd w:val="clear" w:color="auto" w:fill="auto"/>
        </w:rPr>
        <w:lastRenderedPageBreak/>
        <w:fldChar w:fldCharType="begin" w:fldLock="1"/>
      </w:r>
      <w:r w:rsidRPr="006D5045">
        <w:rPr>
          <w:b/>
          <w:sz w:val="20"/>
          <w:shd w:val="clear" w:color="auto" w:fill="auto"/>
        </w:rPr>
        <w:instrText xml:space="preserve">MERGEFIELD </w:instrText>
      </w:r>
      <w:r w:rsidRPr="006D5045">
        <w:rPr>
          <w:b/>
          <w:shd w:val="clear" w:color="auto" w:fill="auto"/>
        </w:rPr>
        <w:instrText>Element.Name</w:instrText>
      </w:r>
      <w:r w:rsidRPr="006D5045">
        <w:rPr>
          <w:b/>
          <w:sz w:val="20"/>
          <w:shd w:val="clear" w:color="auto" w:fill="auto"/>
        </w:rPr>
        <w:fldChar w:fldCharType="separate"/>
      </w:r>
      <w:r w:rsidRPr="006D5045">
        <w:rPr>
          <w:b/>
          <w:shd w:val="clear" w:color="auto" w:fill="auto"/>
        </w:rPr>
        <w:t>Administrador</w:t>
      </w:r>
      <w:r w:rsidRPr="006D5045">
        <w:rPr>
          <w:b/>
          <w:sz w:val="20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Actor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="007D3AE1"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Start w:id="74" w:name="BKM_CED7EB91_A10B_44a5_8C14_3333DE102303"/>
    <w:bookmarkEnd w:id="73"/>
    <w:p w:rsidR="00C77146" w:rsidRPr="006D5045" w:rsidRDefault="00C77146" w:rsidP="007D3AE1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75" w:name="_Toc450840815"/>
      <w:r w:rsidRPr="006D5045">
        <w:t>4.1 Facturas</w:t>
      </w:r>
      <w:bookmarkEnd w:id="75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3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Cargar la información de la tabla Facturas, Facturas_Cliente, Clientes y Sedes.</w:t>
      </w:r>
    </w:p>
    <w:p w:rsidR="00C77146" w:rsidRPr="006D5045" w:rsidRDefault="00C77146">
      <w:pPr>
        <w:numPr>
          <w:ilvl w:val="0"/>
          <w:numId w:val="13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información a la vista Facturas.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la pestaña Facturas.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Realizar correctamente la consulta de registros de la tabla Facturas, Facturas_Cliente, Clientes y Sedes.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numPr>
                <w:ilvl w:val="0"/>
                <w:numId w:val="13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visualiza la tabla de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hay datos en la tabla Facturas, Facturas_Cliente o Clientes.</w:t>
            </w:r>
          </w:p>
          <w:p w:rsidR="00C77146" w:rsidRPr="006D5045" w:rsidRDefault="00C77146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numPr>
                <w:ilvl w:val="0"/>
                <w:numId w:val="13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"no hay datos en la tabla disponibles".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pestaña Facturas.</w:t>
            </w:r>
          </w:p>
          <w:p w:rsidR="00C77146" w:rsidRPr="006D5045" w:rsidRDefault="00C77146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cargan correctamente las consultas en la base de datos.</w:t>
            </w:r>
          </w:p>
          <w:p w:rsidR="00C77146" w:rsidRPr="006D5045" w:rsidRDefault="00C77146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numPr>
                <w:ilvl w:val="0"/>
                <w:numId w:val="13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muestra mensaje "ha ocurrido un error en la base de datos".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  <w:bookmarkEnd w:id="74"/>
    </w:p>
    <w:bookmarkStart w:id="76" w:name="BKM_AA0C52AF_8349_4028_8852_6ACE2B15B011"/>
    <w:p w:rsidR="00C77146" w:rsidRPr="006D5045" w:rsidRDefault="00C77146" w:rsidP="007D3AE1">
      <w:pPr>
        <w:pStyle w:val="Ttulo3"/>
      </w:pPr>
      <w:r w:rsidRPr="006D5045">
        <w:rPr>
          <w:sz w:val="20"/>
        </w:rPr>
        <w:lastRenderedPageBreak/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77" w:name="_Toc450840816"/>
      <w:r w:rsidRPr="006D5045">
        <w:t>4.2 Generar Factura</w:t>
      </w:r>
      <w:bookmarkEnd w:id="77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3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generación de una nueva factura.</w:t>
      </w:r>
    </w:p>
    <w:p w:rsidR="00C77146" w:rsidRPr="006D5045" w:rsidRDefault="00C77146">
      <w:pPr>
        <w:numPr>
          <w:ilvl w:val="0"/>
          <w:numId w:val="134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 controlador "Facturas", función crear().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Disparador: Dar click en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botón Generar Factura.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Facturas.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registros de las tablas Sedes, Clientes e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correcta.</w:t>
            </w:r>
          </w:p>
          <w:p w:rsidR="00C77146" w:rsidRPr="006D5045" w:rsidRDefault="006D5045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datos al controlador "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Facturas”, función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crear().</w:t>
            </w:r>
          </w:p>
          <w:p w:rsidR="00C77146" w:rsidRPr="006D5045" w:rsidRDefault="00C77146">
            <w:pPr>
              <w:numPr>
                <w:ilvl w:val="0"/>
                <w:numId w:val="13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Generar Factura.</w:t>
            </w:r>
          </w:p>
          <w:p w:rsidR="00C77146" w:rsidRPr="006D5045" w:rsidRDefault="00C77146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"Agregar Factura".</w:t>
            </w:r>
          </w:p>
          <w:p w:rsidR="00C77146" w:rsidRPr="006D5045" w:rsidRDefault="00C77146">
            <w:pPr>
              <w:numPr>
                <w:ilvl w:val="0"/>
                <w:numId w:val="13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Generar.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llenan los campos de forma incorrecta.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reenvía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a la vista Facturas.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Generar Factura.</w:t>
            </w:r>
          </w:p>
          <w:p w:rsidR="00C77146" w:rsidRPr="006D5045" w:rsidRDefault="00C77146">
            <w:pPr>
              <w:numPr>
                <w:ilvl w:val="0"/>
                <w:numId w:val="13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de error para los campos incorrectos.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cliente en la base de datos</w:t>
            </w:r>
          </w:p>
          <w:p w:rsidR="00C77146" w:rsidRPr="006D5045" w:rsidRDefault="00C77146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no existe en la base de datos.</w:t>
            </w:r>
          </w:p>
          <w:p w:rsidR="00C77146" w:rsidRPr="006D5045" w:rsidRDefault="00C77146">
            <w:pPr>
              <w:numPr>
                <w:ilvl w:val="0"/>
                <w:numId w:val="13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"Nombre del cliente: No existe cliente con el número de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identificación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X, debe realizar el ingreso del cliente".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cliente en la base de datos.</w:t>
            </w:r>
          </w:p>
          <w:p w:rsidR="00C77146" w:rsidRPr="006D5045" w:rsidRDefault="00C77146">
            <w:pPr>
              <w:numPr>
                <w:ilvl w:val="0"/>
                <w:numId w:val="1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existe en la base de datos.</w:t>
            </w:r>
          </w:p>
          <w:p w:rsidR="00C77146" w:rsidRPr="006D5045" w:rsidRDefault="00C77146">
            <w:pPr>
              <w:numPr>
                <w:ilvl w:val="0"/>
                <w:numId w:val="13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"Nombre del cliente: Nombre".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4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realiza la consulta del cliente en la base de datos.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producto en la base de datos</w:t>
            </w:r>
          </w:p>
          <w:p w:rsidR="00C77146" w:rsidRPr="006D5045" w:rsidRDefault="00C77146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se encuentra agotado en la sede seleccionada.</w:t>
            </w:r>
          </w:p>
          <w:p w:rsidR="00C77146" w:rsidRPr="006D5045" w:rsidRDefault="00C77146">
            <w:pPr>
              <w:numPr>
                <w:ilvl w:val="0"/>
                <w:numId w:val="14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"El producto con código X se encuentra agotado en la sede seleccionada".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producto en la base de datos</w:t>
            </w:r>
          </w:p>
          <w:p w:rsidR="00C77146" w:rsidRPr="006D5045" w:rsidRDefault="00C77146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4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"No existe producto con código X en el inventario de la sede seleccionada".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producto en la base de datos</w:t>
            </w:r>
          </w:p>
          <w:p w:rsidR="00C77146" w:rsidRPr="006D5045" w:rsidRDefault="00C77146">
            <w:pPr>
              <w:numPr>
                <w:ilvl w:val="0"/>
                <w:numId w:val="1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existe el producto en todo el inventario.</w:t>
            </w:r>
          </w:p>
          <w:p w:rsidR="00C77146" w:rsidRPr="006D5045" w:rsidRDefault="00C77146">
            <w:pPr>
              <w:numPr>
                <w:ilvl w:val="0"/>
                <w:numId w:val="14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"No existe el producto con código X en el inventario".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cliente en la base de datos.</w:t>
            </w:r>
          </w:p>
          <w:p w:rsidR="00C77146" w:rsidRPr="006D5045" w:rsidRDefault="00C77146">
            <w:pPr>
              <w:numPr>
                <w:ilvl w:val="0"/>
                <w:numId w:val="14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 y tiene cantidad disponible.</w:t>
            </w:r>
          </w:p>
          <w:p w:rsidR="00C77146" w:rsidRPr="006D5045" w:rsidRDefault="00C77146">
            <w:pPr>
              <w:numPr>
                <w:ilvl w:val="0"/>
                <w:numId w:val="14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visualiza mensaje "Nombre del producto: X, cantidad: X". 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botón Generar Factura.</w:t>
            </w:r>
          </w:p>
          <w:p w:rsidR="00C77146" w:rsidRPr="006D5045" w:rsidRDefault="00C77146">
            <w:pPr>
              <w:numPr>
                <w:ilvl w:val="0"/>
                <w:numId w:val="1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"Agregar Factura".</w:t>
            </w:r>
          </w:p>
          <w:p w:rsidR="00C77146" w:rsidRPr="006D5045" w:rsidRDefault="00C77146" w:rsidP="007D3AE1">
            <w:pPr>
              <w:numPr>
                <w:ilvl w:val="0"/>
                <w:numId w:val="14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la consulta del producto en la base de datos.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78" w:name="BKM_FB06D211_E400_4347_8E81_01D4BCB6E964"/>
    <w:bookmarkEnd w:id="76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79" w:name="_Toc450840817"/>
      <w:r w:rsidRPr="006D5045">
        <w:rPr>
          <w:rFonts w:cs="Arial"/>
          <w:bCs w:val="0"/>
          <w:szCs w:val="24"/>
          <w:shd w:val="clear" w:color="auto" w:fill="auto"/>
        </w:rPr>
        <w:t>4.2.1 Crear Factura</w:t>
      </w:r>
      <w:bookmarkEnd w:id="79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4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Insertar el registro en la tabla Facturas.</w:t>
      </w:r>
    </w:p>
    <w:p w:rsidR="00C77146" w:rsidRPr="006D5045" w:rsidRDefault="00C77146">
      <w:pPr>
        <w:numPr>
          <w:ilvl w:val="0"/>
          <w:numId w:val="14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Insertar cada uno de los items en la tabla Facturas_Cliente.</w:t>
      </w:r>
    </w:p>
    <w:p w:rsidR="00C77146" w:rsidRPr="006D5045" w:rsidRDefault="00C77146">
      <w:pPr>
        <w:numPr>
          <w:ilvl w:val="0"/>
          <w:numId w:val="14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Actualizar la tabla Inventario.</w:t>
      </w:r>
    </w:p>
    <w:p w:rsidR="00C77146" w:rsidRPr="006D5045" w:rsidRDefault="006D5045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</w:t>
      </w:r>
      <w:r w:rsidR="00C77146" w:rsidRPr="006D5045">
        <w:rPr>
          <w:rFonts w:ascii="Times New Roman" w:hAnsi="Times New Roman"/>
          <w:szCs w:val="24"/>
          <w:shd w:val="clear" w:color="auto" w:fill="auto"/>
        </w:rPr>
        <w:t>: Dar click en el botón Generar Factura, seguido de dar click en el botón Añadir Factura o Terminar Factura.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mayor que cero registrada en la sede seleccionada.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a registrar debe ser mayor a cero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solicitada es menor o igual a la registrada en el inventario.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datos del formulario "Agregar Factura".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ingresada es mayor que cero.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un nuevo registro en la tabla Facturas.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de cada uno de los productos en la tabla Facturas_Clientes.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Actualiza la tabla Inventario.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ha sido guardada con éxito".</w:t>
            </w:r>
          </w:p>
          <w:p w:rsidR="00C77146" w:rsidRPr="006D5045" w:rsidRDefault="00C77146">
            <w:pPr>
              <w:numPr>
                <w:ilvl w:val="0"/>
                <w:numId w:val="14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específico para cada error de validación</w:t>
            </w:r>
          </w:p>
          <w:p w:rsidR="00C77146" w:rsidRPr="006D5045" w:rsidRDefault="00C77146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4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"No existe el cliente con número de identificación X, debe realizar el ingreso del cliente".</w:t>
            </w:r>
          </w:p>
          <w:p w:rsidR="00C77146" w:rsidRPr="006D5045" w:rsidRDefault="00C77146">
            <w:pPr>
              <w:numPr>
                <w:ilvl w:val="0"/>
                <w:numId w:val="15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está registrado en el inventario.</w:t>
            </w:r>
          </w:p>
          <w:p w:rsidR="00C77146" w:rsidRPr="006D5045" w:rsidRDefault="00C77146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"No existe producto con código X en el inventario".</w:t>
            </w:r>
          </w:p>
          <w:p w:rsidR="00C77146" w:rsidRPr="006D5045" w:rsidRDefault="00C77146">
            <w:pPr>
              <w:numPr>
                <w:ilvl w:val="0"/>
                <w:numId w:val="15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"No existe producto con código X en el inventario de la sede seleccionada".</w:t>
            </w:r>
          </w:p>
          <w:p w:rsidR="00C77146" w:rsidRPr="006D5045" w:rsidRDefault="00C77146">
            <w:pPr>
              <w:numPr>
                <w:ilvl w:val="0"/>
                <w:numId w:val="15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6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con código X se encuentra agotado en la sede seleccionada".</w:t>
            </w:r>
          </w:p>
          <w:p w:rsidR="00C77146" w:rsidRPr="006D5045" w:rsidRDefault="00C77146">
            <w:pPr>
              <w:numPr>
                <w:ilvl w:val="0"/>
                <w:numId w:val="15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7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no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"El producto con código X tiene una cantidad menor a la solicitada en la sede seleccionada".</w:t>
            </w:r>
          </w:p>
          <w:p w:rsidR="00C77146" w:rsidRPr="006D5045" w:rsidRDefault="00C77146">
            <w:pPr>
              <w:numPr>
                <w:ilvl w:val="0"/>
                <w:numId w:val="15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8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ingresada es menor igual a cero.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cantidad del producto debe ser mayor a cero".</w:t>
            </w:r>
          </w:p>
          <w:p w:rsidR="00C77146" w:rsidRPr="006D5045" w:rsidRDefault="00C77146">
            <w:pPr>
              <w:numPr>
                <w:ilvl w:val="0"/>
                <w:numId w:val="15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9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ingresada es mayor que cero.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No Inserta un nuevo registro en la tabla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Facturas.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no pudo ser guardada con éxito".</w:t>
            </w:r>
          </w:p>
          <w:p w:rsidR="00C77146" w:rsidRPr="006D5045" w:rsidRDefault="00C77146">
            <w:pPr>
              <w:numPr>
                <w:ilvl w:val="0"/>
                <w:numId w:val="15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10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Cumple con las validaciones de los campos recibidos por el formulario "Agregar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Factura".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ingresada es mayor que cero.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un nuevo registro en la tabla Facturas.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Inserta el registro de cada uno de los productos en la tabla Facturas_Clientes.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no pudo ser guardada con éxito".</w:t>
            </w:r>
          </w:p>
          <w:p w:rsidR="00C77146" w:rsidRPr="006D5045" w:rsidRDefault="00C77146">
            <w:pPr>
              <w:numPr>
                <w:ilvl w:val="0"/>
                <w:numId w:val="15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"Agregar Factura".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cliente está registrado en la base de datos.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está registrado en el inventario.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existe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cantidad disponible en el inventario de la sede seleccionada.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 producto tiene una cantidad disponible mayor a la solicitada.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La cantidad ingresada es mayor que cero.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un nuevo registro en la tabla Facturas.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Inserta el registro de cada uno de los productos en la tabla Facturas_Clientes.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Actualiza la tabla Inventario.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ha sido guardada con éxito".</w:t>
            </w:r>
          </w:p>
          <w:p w:rsidR="00C77146" w:rsidRPr="006D5045" w:rsidRDefault="00C77146">
            <w:pPr>
              <w:numPr>
                <w:ilvl w:val="0"/>
                <w:numId w:val="15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80" w:name="BKM_88744868_7ABB_4675_8721_696F2BB13154"/>
    <w:bookmarkEnd w:id="78"/>
    <w:p w:rsidR="00C77146" w:rsidRPr="006D5045" w:rsidRDefault="00C77146" w:rsidP="007D3AE1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81" w:name="_Toc450840818"/>
      <w:r w:rsidRPr="006D5045">
        <w:t>4.3 Items Factura</w:t>
      </w:r>
      <w:bookmarkEnd w:id="81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59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listado de items comprados, datos del cliente y total de la compra.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Items Factura.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7D3AE1" w:rsidRPr="006D5045" w:rsidRDefault="007D3AE1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lastRenderedPageBreak/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Facturas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la factura a realizar detalles.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realizar detalles.</w:t>
            </w:r>
          </w:p>
          <w:p w:rsidR="00C77146" w:rsidRPr="006D5045" w:rsidRDefault="00C77146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Items Factura.</w:t>
            </w:r>
          </w:p>
          <w:p w:rsidR="00C77146" w:rsidRPr="006D5045" w:rsidRDefault="006D5045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solicitud al controlador "Facturas", función ObtenerItems().</w:t>
            </w:r>
          </w:p>
          <w:p w:rsidR="00C77146" w:rsidRPr="006D5045" w:rsidRDefault="00C77146">
            <w:pPr>
              <w:numPr>
                <w:ilvl w:val="0"/>
                <w:numId w:val="16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visualizan los datos del cliente, items comprados y total de compra.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realizar detalles.</w:t>
            </w:r>
          </w:p>
          <w:p w:rsidR="00C77146" w:rsidRPr="006D5045" w:rsidRDefault="00C77146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Items Factura.</w:t>
            </w:r>
          </w:p>
          <w:p w:rsidR="00C77146" w:rsidRPr="006D5045" w:rsidRDefault="00C77146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No 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la solicitud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al controlador "Facturas", función ObtenerItems().</w:t>
            </w:r>
          </w:p>
          <w:p w:rsidR="00C77146" w:rsidRPr="006D5045" w:rsidRDefault="00C77146">
            <w:pPr>
              <w:numPr>
                <w:ilvl w:val="0"/>
                <w:numId w:val="16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visualizan los datos del cliente, items comprados y total de compra.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realizar detalles.</w:t>
            </w:r>
          </w:p>
          <w:p w:rsidR="00C77146" w:rsidRPr="006D5045" w:rsidRDefault="00C77146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Items Factura.</w:t>
            </w:r>
          </w:p>
          <w:p w:rsidR="00C77146" w:rsidRPr="006D5045" w:rsidRDefault="00C77146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la solicitud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al controlador "Facturas", función ObtenerItems().</w:t>
            </w:r>
          </w:p>
          <w:p w:rsidR="00C77146" w:rsidRPr="006D5045" w:rsidRDefault="00C77146" w:rsidP="007D3AE1">
            <w:pPr>
              <w:numPr>
                <w:ilvl w:val="0"/>
                <w:numId w:val="16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visualizan los datos del cliente, items comprados y total de compra.</w:t>
            </w: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Start w:id="82" w:name="BKM_5369C8BA_922F_4437_BDC1_A3BEF49FADC3"/>
    <w:bookmarkEnd w:id="80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83" w:name="_Toc450840819"/>
      <w:r w:rsidRPr="006D5045">
        <w:rPr>
          <w:rFonts w:cs="Arial"/>
          <w:bCs w:val="0"/>
          <w:szCs w:val="24"/>
          <w:shd w:val="clear" w:color="auto" w:fill="auto"/>
        </w:rPr>
        <w:t>4.3.1 Obtener Items</w:t>
      </w:r>
      <w:bookmarkEnd w:id="83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63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Generar los detalles para visualización de una factura.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Disparador: Dar click en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botón Items Factura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el id de la factura, identificación del cliente y el id de la sede.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7D3AE1" w:rsidRPr="006D5045" w:rsidRDefault="007D3AE1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lastRenderedPageBreak/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C77146" w:rsidRPr="006D5045" w:rsidRDefault="00C77146">
            <w:pPr>
              <w:numPr>
                <w:ilvl w:val="0"/>
                <w:numId w:val="1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consulta de datos en las tablas Sedes, Facturas, Clientes, Facturas Clientes e Inventario.</w:t>
            </w:r>
          </w:p>
          <w:p w:rsidR="00C77146" w:rsidRPr="006D5045" w:rsidRDefault="006D5045">
            <w:pPr>
              <w:numPr>
                <w:ilvl w:val="0"/>
                <w:numId w:val="1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información para detalle de factura.</w:t>
            </w:r>
          </w:p>
          <w:p w:rsidR="00C77146" w:rsidRPr="006D5045" w:rsidRDefault="00C77146">
            <w:pPr>
              <w:numPr>
                <w:ilvl w:val="0"/>
                <w:numId w:val="16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envía la información a la vista Items Factura.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recibe el id de la factura, identificación del cliente y el id de la sede.</w:t>
            </w:r>
          </w:p>
          <w:p w:rsidR="00C77146" w:rsidRPr="006D5045" w:rsidRDefault="006D5045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mensaje "error".</w:t>
            </w:r>
          </w:p>
          <w:p w:rsidR="00C77146" w:rsidRPr="006D5045" w:rsidRDefault="00C77146">
            <w:pPr>
              <w:numPr>
                <w:ilvl w:val="0"/>
                <w:numId w:val="16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C77146" w:rsidRPr="006D5045" w:rsidRDefault="00C77146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realiza consulta de datos en las tablas Sedes, Facturas, Clientes, Facturas Clientes e Inventario.</w:t>
            </w:r>
          </w:p>
          <w:p w:rsidR="00C77146" w:rsidRPr="006D5045" w:rsidRDefault="00C77146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"error".</w:t>
            </w:r>
          </w:p>
          <w:p w:rsidR="00C77146" w:rsidRPr="006D5045" w:rsidRDefault="00C77146" w:rsidP="007D3AE1">
            <w:pPr>
              <w:numPr>
                <w:ilvl w:val="0"/>
                <w:numId w:val="166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</w:tc>
      </w:tr>
    </w:tbl>
    <w:bookmarkStart w:id="84" w:name="BKM_9C17351A_5FA3_4d09_9DB3_8294CD64CB5E"/>
    <w:bookmarkEnd w:id="82"/>
    <w:p w:rsidR="00C77146" w:rsidRPr="006D5045" w:rsidRDefault="00C77146" w:rsidP="007D3AE1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85" w:name="_Toc450840820"/>
      <w:r w:rsidRPr="006D5045">
        <w:t>4.4 Descargar PDF</w:t>
      </w:r>
      <w:bookmarkEnd w:id="85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67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Descargar el listado de items comprados, datos del cliente y total de la compra en formato PDF.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Descargar PDF.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Facturas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la factura a descargar PDF.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lastRenderedPageBreak/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descargar pdf.</w:t>
            </w:r>
          </w:p>
          <w:p w:rsidR="00C77146" w:rsidRPr="006D5045" w:rsidRDefault="00C77146">
            <w:pPr>
              <w:numPr>
                <w:ilvl w:val="0"/>
                <w:numId w:val="1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Descargar PDF.</w:t>
            </w:r>
          </w:p>
          <w:p w:rsidR="00C77146" w:rsidRPr="006D5045" w:rsidRDefault="006D5045">
            <w:pPr>
              <w:numPr>
                <w:ilvl w:val="0"/>
                <w:numId w:val="1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Envío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de solicitud al controlador "Facturas", función ObtenerPDF().</w:t>
            </w:r>
          </w:p>
          <w:p w:rsidR="00C77146" w:rsidRPr="006D5045" w:rsidRDefault="00C77146">
            <w:pPr>
              <w:numPr>
                <w:ilvl w:val="0"/>
                <w:numId w:val="16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descargan los datos del cliente, items comprados y total de compra en formato pdf.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descargar pdf.</w:t>
            </w:r>
          </w:p>
          <w:p w:rsidR="00C77146" w:rsidRPr="006D5045" w:rsidRDefault="00C77146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Descargar PDF.</w:t>
            </w:r>
          </w:p>
          <w:p w:rsidR="00C77146" w:rsidRPr="006D5045" w:rsidRDefault="00C77146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No 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la solicitud al controlador "Facturas", función ObtenerPDF().</w:t>
            </w:r>
          </w:p>
          <w:p w:rsidR="00C77146" w:rsidRPr="006D5045" w:rsidRDefault="00C77146">
            <w:pPr>
              <w:numPr>
                <w:ilvl w:val="0"/>
                <w:numId w:val="16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descargan los datos del cliente, items comprados y total de compra en formato pdf.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descargar pdf.</w:t>
            </w:r>
          </w:p>
          <w:p w:rsidR="00C77146" w:rsidRPr="006D5045" w:rsidRDefault="00C77146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Descargar PDF.</w:t>
            </w:r>
          </w:p>
          <w:p w:rsidR="00C77146" w:rsidRPr="006D5045" w:rsidRDefault="00C77146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envía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la solicitud al controlador "Facturas", función ObtenerPDF().</w:t>
            </w:r>
          </w:p>
          <w:p w:rsidR="00C77146" w:rsidRPr="006D5045" w:rsidRDefault="00C77146" w:rsidP="007D3AE1">
            <w:pPr>
              <w:numPr>
                <w:ilvl w:val="0"/>
                <w:numId w:val="170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se descargan los datos del cliente, items comprados y total de compra en formato pdf.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bookmarkEnd w:id="84"/>
    </w:tbl>
    <w:p w:rsidR="00F96FFE" w:rsidRPr="006D5045" w:rsidRDefault="00F96FFE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86" w:name="BKM_DA8C93B1_5D8D_4e43_979A_1BF2B6EE6E3A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87" w:name="_Toc450840821"/>
      <w:r w:rsidRPr="006D5045">
        <w:rPr>
          <w:rFonts w:cs="Arial"/>
          <w:bCs w:val="0"/>
          <w:szCs w:val="24"/>
          <w:shd w:val="clear" w:color="auto" w:fill="auto"/>
        </w:rPr>
        <w:t>4.4.1 Obtener PDF</w:t>
      </w:r>
      <w:bookmarkEnd w:id="87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4532A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71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Generar los detalles para descargar el pdf de una factura.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Disparador: Dar click en </w:t>
      </w:r>
      <w:r w:rsidR="006D5045" w:rsidRPr="006D5045">
        <w:rPr>
          <w:rFonts w:ascii="Times New Roman" w:hAnsi="Times New Roman"/>
          <w:szCs w:val="24"/>
          <w:shd w:val="clear" w:color="auto" w:fill="auto"/>
        </w:rPr>
        <w:t>el</w:t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botón Descargar PDF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Recibir el id de la factura, identificación del cliente y el id de la sede.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C77146" w:rsidRPr="006D5045" w:rsidRDefault="00C77146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Realiza consulta de datos en las tablas Sedes, Facturas, Clientes, Facturas Clientes e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lastRenderedPageBreak/>
              <w:t>Inventario.</w:t>
            </w:r>
          </w:p>
          <w:p w:rsidR="00C77146" w:rsidRPr="006D5045" w:rsidRDefault="006D5045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información para detalle de factura.</w:t>
            </w:r>
          </w:p>
          <w:p w:rsidR="00C77146" w:rsidRPr="006D5045" w:rsidRDefault="00C77146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Guarda información en archivo PDF</w:t>
            </w:r>
          </w:p>
          <w:p w:rsidR="00C77146" w:rsidRPr="006D5045" w:rsidRDefault="00C77146">
            <w:pPr>
              <w:numPr>
                <w:ilvl w:val="0"/>
                <w:numId w:val="17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activa la ventana para descargar pdf.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recibe el id de la factura, identificación del cliente y el id de la sede.</w:t>
            </w:r>
          </w:p>
          <w:p w:rsidR="00C77146" w:rsidRPr="006D5045" w:rsidRDefault="006D5045">
            <w:pPr>
              <w:numPr>
                <w:ilvl w:val="0"/>
                <w:numId w:val="1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</w:t>
            </w:r>
            <w:r w:rsidR="00C77146"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mensaje "error".</w:t>
            </w:r>
          </w:p>
          <w:p w:rsidR="00C77146" w:rsidRPr="006D5045" w:rsidRDefault="00C77146">
            <w:pPr>
              <w:numPr>
                <w:ilvl w:val="0"/>
                <w:numId w:val="17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C77146" w:rsidRPr="006D5045" w:rsidRDefault="00C77146">
            <w:pPr>
              <w:numPr>
                <w:ilvl w:val="0"/>
                <w:numId w:val="1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realiza consulta de datos en las tablas Sedes, Facturas, Clientes, Facturas Clientes e Inventario.</w:t>
            </w:r>
          </w:p>
          <w:p w:rsidR="00C77146" w:rsidRPr="006D5045" w:rsidRDefault="00C77146">
            <w:pPr>
              <w:numPr>
                <w:ilvl w:val="0"/>
                <w:numId w:val="1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"error".</w:t>
            </w:r>
          </w:p>
          <w:p w:rsidR="00C77146" w:rsidRPr="006D5045" w:rsidRDefault="00C77146">
            <w:pPr>
              <w:numPr>
                <w:ilvl w:val="0"/>
                <w:numId w:val="17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Recibe el id de la factura, identificación del cliente y el id de la sede.</w:t>
            </w:r>
          </w:p>
          <w:p w:rsidR="00C77146" w:rsidRPr="006D5045" w:rsidRDefault="00C77146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Realiza consulta de datos en las tablas Sedes, Facturas, Clientes, Facturas Clientes e Inventario.</w:t>
            </w:r>
          </w:p>
          <w:p w:rsidR="00C77146" w:rsidRPr="006D5045" w:rsidRDefault="00C77146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información para detalle de factura.</w:t>
            </w:r>
          </w:p>
          <w:p w:rsidR="00C77146" w:rsidRPr="006D5045" w:rsidRDefault="00C77146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guarda información en archivo PDF</w:t>
            </w:r>
          </w:p>
          <w:p w:rsidR="00C77146" w:rsidRPr="006D5045" w:rsidRDefault="00C77146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activa la ventana para descargar pdf.</w:t>
            </w:r>
          </w:p>
          <w:p w:rsidR="00C77146" w:rsidRPr="006D5045" w:rsidRDefault="00C77146" w:rsidP="007D3AE1">
            <w:pPr>
              <w:numPr>
                <w:ilvl w:val="0"/>
                <w:numId w:val="17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PDF vacío</w:t>
            </w:r>
          </w:p>
        </w:tc>
      </w:tr>
      <w:bookmarkEnd w:id="86"/>
    </w:tbl>
    <w:p w:rsidR="004532AC" w:rsidRPr="006D5045" w:rsidRDefault="004532A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bookmarkStart w:id="88" w:name="BKM_4FE0FF4D_5C54_49a1_8155_D0010F7A4263"/>
    <w:p w:rsidR="00C77146" w:rsidRPr="006D5045" w:rsidRDefault="00C77146" w:rsidP="007D3AE1">
      <w:pPr>
        <w:pStyle w:val="Ttulo3"/>
      </w:pPr>
      <w:r w:rsidRPr="006D5045">
        <w:rPr>
          <w:sz w:val="20"/>
        </w:rPr>
        <w:fldChar w:fldCharType="begin" w:fldLock="1"/>
      </w:r>
      <w:r w:rsidRPr="006D5045">
        <w:rPr>
          <w:sz w:val="20"/>
        </w:rPr>
        <w:instrText xml:space="preserve">MERGEFIELD </w:instrText>
      </w:r>
      <w:r w:rsidRPr="006D5045">
        <w:instrText>Element.Name</w:instrText>
      </w:r>
      <w:r w:rsidRPr="006D5045">
        <w:rPr>
          <w:sz w:val="20"/>
        </w:rPr>
        <w:fldChar w:fldCharType="separate"/>
      </w:r>
      <w:bookmarkStart w:id="89" w:name="_Toc450840822"/>
      <w:r w:rsidRPr="006D5045">
        <w:t>4.5 Anular Factura</w:t>
      </w:r>
      <w:bookmarkEnd w:id="89"/>
      <w:r w:rsidRPr="006D5045">
        <w:rPr>
          <w:sz w:val="20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4532A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Administrados.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76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Presentar el formulario para la anulación de una factura.</w:t>
      </w:r>
    </w:p>
    <w:p w:rsidR="00C77146" w:rsidRPr="006D5045" w:rsidRDefault="00C77146">
      <w:pPr>
        <w:numPr>
          <w:ilvl w:val="0"/>
          <w:numId w:val="176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Enviar datos del formulario al controlador "Factura", función eliminar().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Anular Factura.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la vista Facturas.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Dar click en la factura a anular.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anular.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Anular Factura.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"Anular Factura".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llenan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los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campos de forma correcta.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Envía de datos al controlador "Factura", función eliminar().</w:t>
            </w:r>
          </w:p>
          <w:p w:rsidR="00C77146" w:rsidRPr="006D5045" w:rsidRDefault="00C77146">
            <w:pPr>
              <w:numPr>
                <w:ilvl w:val="0"/>
                <w:numId w:val="177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anular.</w:t>
            </w:r>
          </w:p>
          <w:p w:rsidR="00C77146" w:rsidRPr="006D5045" w:rsidRDefault="00C77146">
            <w:pPr>
              <w:numPr>
                <w:ilvl w:val="0"/>
                <w:numId w:val="1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Anular Factura.</w:t>
            </w:r>
          </w:p>
          <w:p w:rsidR="00C77146" w:rsidRPr="006D5045" w:rsidRDefault="00C77146">
            <w:pPr>
              <w:numPr>
                <w:ilvl w:val="0"/>
                <w:numId w:val="1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carga el formulario "Anular Factura".</w:t>
            </w:r>
          </w:p>
          <w:p w:rsidR="00C77146" w:rsidRPr="006D5045" w:rsidRDefault="00C77146">
            <w:pPr>
              <w:numPr>
                <w:ilvl w:val="0"/>
                <w:numId w:val="178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la factura a anular.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Actor da click en el botón Anular Factura.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Cargar el formulario "Anular Factura".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Se llenan </w:t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los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campos de forma incorrecta.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numPr>
                <w:ilvl w:val="0"/>
                <w:numId w:val="179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visualiza mensaje "hay un error en el formulario, vuelva a intentarlo".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bookmarkStart w:id="90" w:name="BKM_F506785B_68BC_4d17_A05E_F39257ECBE90"/>
    <w:bookmarkEnd w:id="88"/>
    <w:p w:rsidR="00C77146" w:rsidRPr="006D5045" w:rsidRDefault="00C77146">
      <w:pPr>
        <w:pStyle w:val="Ttulo4"/>
        <w:shd w:val="clear" w:color="auto" w:fill="auto"/>
        <w:rPr>
          <w:rFonts w:cs="Arial"/>
          <w:bCs w:val="0"/>
          <w:szCs w:val="24"/>
          <w:shd w:val="clear" w:color="auto" w:fill="auto"/>
        </w:rPr>
      </w:pP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begin" w:fldLock="1"/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instrText xml:space="preserve">MERGEFIELD </w:instrText>
      </w:r>
      <w:r w:rsidRPr="006D5045">
        <w:rPr>
          <w:rFonts w:cs="Arial"/>
          <w:bCs w:val="0"/>
          <w:szCs w:val="24"/>
          <w:shd w:val="clear" w:color="auto" w:fill="auto"/>
        </w:rPr>
        <w:instrText>Element.Name</w:instrText>
      </w:r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separate"/>
      </w:r>
      <w:bookmarkStart w:id="91" w:name="_Toc450840823"/>
      <w:r w:rsidRPr="006D5045">
        <w:rPr>
          <w:rFonts w:cs="Arial"/>
          <w:bCs w:val="0"/>
          <w:szCs w:val="24"/>
          <w:shd w:val="clear" w:color="auto" w:fill="auto"/>
        </w:rPr>
        <w:t>4.5.1 Eliminar Factura</w:t>
      </w:r>
      <w:bookmarkEnd w:id="91"/>
      <w:r w:rsidRPr="006D5045">
        <w:rPr>
          <w:rFonts w:cs="Arial"/>
          <w:b w:val="0"/>
          <w:bCs w:val="0"/>
          <w:sz w:val="20"/>
          <w:szCs w:val="24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Tipo: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 xml:space="preserve">MERGEFIELD </w:instrText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instrText>Element.Type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b/>
          <w:szCs w:val="24"/>
          <w:u w:val="single"/>
          <w:shd w:val="clear" w:color="auto" w:fill="auto"/>
        </w:rPr>
        <w:t>CasoDeUso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Style w:val="Objecttype"/>
          <w:szCs w:val="24"/>
          <w:u w:val="none"/>
          <w:shd w:val="clear" w:color="auto" w:fill="auto"/>
        </w:rPr>
        <w:t xml:space="preserve">    </w: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begin" w:fldLock="1"/>
      </w:r>
      <w:r w:rsidRPr="006D5045">
        <w:rPr>
          <w:rStyle w:val="Objecttype"/>
          <w:szCs w:val="24"/>
          <w:u w:val="none"/>
          <w:shd w:val="clear" w:color="auto" w:fill="auto"/>
        </w:rPr>
        <w:instrText xml:space="preserve">MERGEFIELD </w:instrText>
      </w:r>
      <w:r w:rsidRPr="006D5045">
        <w:rPr>
          <w:rStyle w:val="Objecttype"/>
          <w:szCs w:val="24"/>
          <w:shd w:val="clear" w:color="auto" w:fill="auto"/>
        </w:rPr>
        <w:instrText>Element.BaseClasses</w:instrText>
      </w:r>
      <w:r w:rsidRPr="006D5045">
        <w:rPr>
          <w:rStyle w:val="Objecttype"/>
          <w:szCs w:val="24"/>
          <w:u w:val="none"/>
          <w:shd w:val="clear" w:color="auto" w:fill="auto"/>
        </w:rPr>
        <w:fldChar w:fldCharType="end"/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Estado: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Element.Status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Versión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Element.Version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.  Fase 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Element.Phase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1.0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.</w:t>
      </w:r>
    </w:p>
    <w:p w:rsidR="00C77146" w:rsidRPr="006D5045" w:rsidRDefault="00C77146" w:rsidP="004532AC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Style w:val="FieldLabel"/>
          <w:color w:val="auto"/>
          <w:szCs w:val="24"/>
          <w:shd w:val="clear" w:color="auto" w:fill="auto"/>
        </w:rPr>
        <w:t>Paquete:</w:t>
      </w:r>
      <w:r w:rsidRPr="006D5045">
        <w:rPr>
          <w:rFonts w:ascii="Times New Roman" w:hAnsi="Times New Roman"/>
          <w:szCs w:val="24"/>
          <w:shd w:val="clear" w:color="auto" w:fill="auto"/>
        </w:rPr>
        <w:tab/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Element.ParentPackage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separate"/>
      </w:r>
      <w:r w:rsidRPr="006D5045">
        <w:rPr>
          <w:rFonts w:ascii="Times New Roman" w:hAnsi="Times New Roman"/>
          <w:szCs w:val="24"/>
          <w:shd w:val="clear" w:color="auto" w:fill="auto"/>
        </w:rPr>
        <w:t>4. Gestión de Facturas</w: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 xml:space="preserve">     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fldChar w:fldCharType="begin" w:fldLock="1"/>
      </w:r>
      <w:r w:rsidRPr="006D5045">
        <w:rPr>
          <w:rFonts w:ascii="Times New Roman" w:hAnsi="Times New Roman"/>
          <w:szCs w:val="24"/>
          <w:shd w:val="clear" w:color="auto" w:fill="auto"/>
        </w:rPr>
        <w:instrText>MERGEFIELD Element.Notes</w:instrText>
      </w:r>
      <w:r w:rsidRPr="006D5045">
        <w:rPr>
          <w:rFonts w:ascii="Times New Roman" w:hAnsi="Times New Roman"/>
          <w:szCs w:val="24"/>
          <w:shd w:val="clear" w:color="auto" w:fill="auto"/>
        </w:rPr>
        <w:fldChar w:fldCharType="end"/>
      </w:r>
      <w:r w:rsidRPr="006D5045">
        <w:rPr>
          <w:rFonts w:ascii="Times New Roman" w:hAnsi="Times New Roman"/>
          <w:szCs w:val="24"/>
          <w:shd w:val="clear" w:color="auto" w:fill="auto"/>
        </w:rPr>
        <w:t>Actor principal: Administrador.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Objetivo en contexto:</w:t>
      </w:r>
    </w:p>
    <w:p w:rsidR="00C77146" w:rsidRPr="006D5045" w:rsidRDefault="00C77146">
      <w:pPr>
        <w:numPr>
          <w:ilvl w:val="0"/>
          <w:numId w:val="180"/>
        </w:numPr>
        <w:shd w:val="clear" w:color="auto" w:fill="auto"/>
        <w:spacing w:after="1"/>
        <w:ind w:left="360" w:hanging="360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Actualizar registros de la tabla Inventario, Eliminar registros de la tabla Facturas_Cliente y eliminar factura de la tabla Facturas.</w:t>
      </w:r>
    </w:p>
    <w:p w:rsidR="00C77146" w:rsidRPr="006D5045" w:rsidRDefault="00C77146">
      <w:pPr>
        <w:shd w:val="clear" w:color="auto" w:fill="auto"/>
        <w:rPr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>Disparador: Dar click en el botón Eliminar, seguido de dar click en el botón Si.</w:t>
      </w: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30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lastRenderedPageBreak/>
              <w:t>Responsabilidades (requisitos internos)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ElemRequirement.Name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Cumplir con las validaciones de los campos.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ElemRequirement.Type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dificultad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ElemRequirement.Difficulty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Medium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ElemRequirement.Notes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6D5045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Restricciones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ElemConstraint.Name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="006D5045" w:rsidRPr="006D5045">
              <w:rPr>
                <w:rFonts w:ascii="Times New Roman" w:hAnsi="Times New Roman"/>
                <w:szCs w:val="24"/>
                <w:shd w:val="clear" w:color="auto" w:fill="auto"/>
              </w:rPr>
              <w:t>Recibir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datos del formulario Anular Factura.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: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(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ElemConstraint.Type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Pre-condition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 xml:space="preserve">, El estado es 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instrText>MERGEFIELD ElemConstraint.Status</w:instrTex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t>Approved</w:t>
            </w:r>
            <w:r w:rsidRPr="006D5045">
              <w:rPr>
                <w:rFonts w:ascii="Times New Roman" w:hAnsi="Times New Roman"/>
                <w:i/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)</w:t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MERGEFIELD ElemConstraint.Notes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</w:tc>
      </w:tr>
      <w:tr w:rsidR="00C77146" w:rsidRPr="006D5045" w:rsidTr="00C7714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pStyle w:val="ListHeader"/>
              <w:shd w:val="clear" w:color="auto" w:fill="auto"/>
              <w:rPr>
                <w:rFonts w:cs="Arial"/>
                <w:bCs w:val="0"/>
                <w:iCs w:val="0"/>
                <w:color w:val="auto"/>
                <w:szCs w:val="24"/>
                <w:shd w:val="clear" w:color="auto" w:fill="auto"/>
                <w:lang w:val="es-CO"/>
              </w:rPr>
            </w:pPr>
            <w:r w:rsidRPr="006D5045">
              <w:rPr>
                <w:rFonts w:cs="Arial"/>
                <w:bCs w:val="0"/>
                <w:iCs w:val="0"/>
                <w:color w:val="auto"/>
                <w:szCs w:val="24"/>
                <w:u w:val="single"/>
                <w:shd w:val="clear" w:color="auto" w:fill="auto"/>
                <w:lang w:val="es-CO"/>
              </w:rPr>
              <w:t>Escenarios</w:t>
            </w: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1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Basic Path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Actualiza registros en la tabla Inventario.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Elimina registros en la tabla Facturas_Cliente.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Eliminar factura en la tabla Facturas.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ha sido anulada con éxito".</w:t>
            </w:r>
          </w:p>
          <w:p w:rsidR="00C77146" w:rsidRPr="006D5045" w:rsidRDefault="00C77146">
            <w:pPr>
              <w:numPr>
                <w:ilvl w:val="0"/>
                <w:numId w:val="181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2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Alternate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cumple con las validaciones de los campos recibidos por el formulario "Anular Factura".</w:t>
            </w:r>
          </w:p>
          <w:p w:rsidR="00C77146" w:rsidRPr="006D5045" w:rsidRDefault="00C77146">
            <w:pPr>
              <w:numPr>
                <w:ilvl w:val="0"/>
                <w:numId w:val="1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"hay un error en el formulario, vuelva a intentarlo".</w:t>
            </w:r>
          </w:p>
          <w:p w:rsidR="00C77146" w:rsidRPr="006D5045" w:rsidRDefault="00C77146">
            <w:pPr>
              <w:numPr>
                <w:ilvl w:val="0"/>
                <w:numId w:val="182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3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C77146" w:rsidRPr="006D5045" w:rsidRDefault="00C77146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actualiza registros en la tabla Inventario.</w:t>
            </w:r>
          </w:p>
          <w:p w:rsidR="00C77146" w:rsidRPr="006D5045" w:rsidRDefault="00C77146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 mensaje "La factura no pudo ser anulada con éxito".</w:t>
            </w:r>
          </w:p>
          <w:p w:rsidR="00C77146" w:rsidRPr="006D5045" w:rsidRDefault="00C77146">
            <w:pPr>
              <w:numPr>
                <w:ilvl w:val="0"/>
                <w:numId w:val="183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4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C77146" w:rsidRPr="006D5045" w:rsidRDefault="00C77146">
            <w:pPr>
              <w:numPr>
                <w:ilvl w:val="0"/>
                <w:numId w:val="1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Actualiza registros en la tabla Inventario.</w:t>
            </w:r>
          </w:p>
          <w:p w:rsidR="00C77146" w:rsidRPr="006D5045" w:rsidRDefault="00C77146">
            <w:pPr>
              <w:numPr>
                <w:ilvl w:val="0"/>
                <w:numId w:val="1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elimina registros en la tabla Facturas_Cliente.</w:t>
            </w:r>
          </w:p>
          <w:p w:rsidR="00C77146" w:rsidRPr="006D5045" w:rsidRDefault="00C77146">
            <w:pPr>
              <w:numPr>
                <w:ilvl w:val="0"/>
                <w:numId w:val="1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no puso ser anulada con éxito".</w:t>
            </w:r>
          </w:p>
          <w:p w:rsidR="00C77146" w:rsidRPr="006D5045" w:rsidRDefault="00C77146">
            <w:pPr>
              <w:numPr>
                <w:ilvl w:val="0"/>
                <w:numId w:val="184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  <w:tr w:rsidR="00C77146" w:rsidRPr="006D5045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jc w:val="right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Wingdings" w:hAnsi="Wingdings"/>
                <w:szCs w:val="24"/>
                <w:shd w:val="clear" w:color="auto" w:fill="auto"/>
              </w:rPr>
              <w:lastRenderedPageBreak/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C77146" w:rsidRPr="006D5045" w:rsidRDefault="00C77146">
            <w:pPr>
              <w:shd w:val="clear" w:color="auto" w:fill="auto"/>
              <w:rPr>
                <w:rStyle w:val="Objecttype"/>
                <w:b w:val="0"/>
                <w:szCs w:val="24"/>
                <w:u w:val="none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ElemScenario.Scenario</w:instrText>
            </w:r>
            <w:r w:rsidRPr="006D5045">
              <w:rPr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Escenario 5</w: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 xml:space="preserve"> - 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instrText>ElemScenario.Type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separate"/>
            </w:r>
            <w:r w:rsidRPr="006D5045">
              <w:rPr>
                <w:rFonts w:ascii="Times New Roman" w:hAnsi="Times New Roman"/>
                <w:szCs w:val="24"/>
                <w:u w:val="single"/>
                <w:shd w:val="clear" w:color="auto" w:fill="auto"/>
              </w:rPr>
              <w:t>Exception</w: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fldChar w:fldCharType="end"/>
            </w: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Style w:val="Objecttype"/>
                <w:b w:val="0"/>
                <w:i/>
                <w:szCs w:val="24"/>
                <w:u w:val="none"/>
                <w:shd w:val="clear" w:color="auto" w:fill="auto"/>
              </w:rPr>
              <w:t>Notas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szCs w:val="24"/>
                <w:shd w:val="clear" w:color="auto" w:fill="auto"/>
              </w:rPr>
              <w:fldChar w:fldCharType="begin" w:fldLock="1"/>
            </w:r>
            <w:r w:rsidRPr="006D5045">
              <w:rPr>
                <w:szCs w:val="24"/>
                <w:shd w:val="clear" w:color="auto" w:fill="auto"/>
              </w:rPr>
              <w:instrText xml:space="preserve">MERGEFIELD </w:instrText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instrText>ElemScenario.Notes</w:instrText>
            </w:r>
            <w:r w:rsidRPr="006D5045">
              <w:rPr>
                <w:szCs w:val="24"/>
                <w:shd w:val="clear" w:color="auto" w:fill="auto"/>
              </w:rPr>
              <w:fldChar w:fldCharType="end"/>
            </w: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Cumple con las validaciones de los campos recibidos por el formulario "Anular Factura".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Actualiza registros en la tabla Inventario.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Elimina registros en la tabla Facturas_Cliente.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No eliminar factura en la tabla Facturas.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Establece mensaje "La factura no pudo ser anulada con éxito".</w:t>
            </w:r>
          </w:p>
          <w:p w:rsidR="00C77146" w:rsidRPr="006D5045" w:rsidRDefault="00C77146">
            <w:pPr>
              <w:numPr>
                <w:ilvl w:val="0"/>
                <w:numId w:val="185"/>
              </w:numPr>
              <w:shd w:val="clear" w:color="auto" w:fill="auto"/>
              <w:spacing w:after="1"/>
              <w:ind w:left="360" w:hanging="360"/>
              <w:rPr>
                <w:rFonts w:ascii="Times New Roman" w:hAnsi="Times New Roman"/>
                <w:szCs w:val="24"/>
                <w:shd w:val="clear" w:color="auto" w:fill="auto"/>
              </w:rPr>
            </w:pPr>
            <w:r w:rsidRPr="006D5045">
              <w:rPr>
                <w:rFonts w:ascii="Times New Roman" w:hAnsi="Times New Roman"/>
                <w:szCs w:val="24"/>
                <w:shd w:val="clear" w:color="auto" w:fill="auto"/>
              </w:rPr>
              <w:t>Se reenvía a la vista Facturas.</w:t>
            </w:r>
          </w:p>
          <w:p w:rsidR="00C77146" w:rsidRPr="006D5045" w:rsidRDefault="00C77146">
            <w:pPr>
              <w:shd w:val="clear" w:color="auto" w:fill="auto"/>
              <w:ind w:left="270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  <w:p w:rsidR="00C77146" w:rsidRPr="006D5045" w:rsidRDefault="00C77146">
            <w:pPr>
              <w:shd w:val="clear" w:color="auto" w:fill="auto"/>
              <w:rPr>
                <w:rFonts w:ascii="Times New Roman" w:hAnsi="Times New Roman"/>
                <w:szCs w:val="24"/>
                <w:shd w:val="clear" w:color="auto" w:fill="auto"/>
              </w:rPr>
            </w:pPr>
          </w:p>
        </w:tc>
      </w:tr>
    </w:tbl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</w:t>
      </w:r>
    </w:p>
    <w:bookmarkEnd w:id="90"/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  <w:r w:rsidRPr="006D5045">
        <w:rPr>
          <w:rFonts w:ascii="Times New Roman" w:hAnsi="Times New Roman"/>
          <w:szCs w:val="24"/>
          <w:shd w:val="clear" w:color="auto" w:fill="auto"/>
        </w:rPr>
        <w:t xml:space="preserve">    </w:t>
      </w:r>
      <w:bookmarkEnd w:id="1"/>
      <w:bookmarkEnd w:id="2"/>
      <w:bookmarkEnd w:id="70"/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p w:rsidR="00C77146" w:rsidRPr="006D5045" w:rsidRDefault="00C77146">
      <w:pPr>
        <w:shd w:val="clear" w:color="auto" w:fill="auto"/>
        <w:rPr>
          <w:rFonts w:ascii="Times New Roman" w:hAnsi="Times New Roman"/>
          <w:szCs w:val="24"/>
          <w:shd w:val="clear" w:color="auto" w:fill="auto"/>
        </w:rPr>
      </w:pPr>
    </w:p>
    <w:sectPr w:rsidR="00C77146" w:rsidRPr="006D5045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59B" w:rsidRDefault="0001159B">
      <w:r>
        <w:separator/>
      </w:r>
    </w:p>
  </w:endnote>
  <w:endnote w:type="continuationSeparator" w:id="0">
    <w:p w:rsidR="0001159B" w:rsidRDefault="0001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59B" w:rsidRDefault="0001159B">
      <w:r>
        <w:separator/>
      </w:r>
    </w:p>
  </w:footnote>
  <w:footnote w:type="continuationSeparator" w:id="0">
    <w:p w:rsidR="0001159B" w:rsidRDefault="00011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E15CC1" w:rsidRPr="00E15CC1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E15CC1" w:rsidRDefault="00E15CC1">
          <w:pPr>
            <w:pStyle w:val="Encabezado"/>
            <w:shd w:val="clear" w:color="auto" w:fill="auto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E15CC1" w:rsidRDefault="00E15CC1">
          <w:pPr>
            <w:pStyle w:val="Encabezado"/>
            <w:shd w:val="clear" w:color="auto" w:fill="auto"/>
            <w:jc w:val="center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E15CC1" w:rsidRDefault="00E15CC1">
          <w:pPr>
            <w:pStyle w:val="Encabezado"/>
            <w:shd w:val="clear" w:color="auto" w:fill="auto"/>
            <w:jc w:val="right"/>
            <w:rPr>
              <w:rFonts w:cs="Arial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separate"/>
          </w:r>
          <w:r w:rsidR="00435869">
            <w:rPr>
              <w:rFonts w:cs="Arial"/>
              <w:noProof/>
              <w:szCs w:val="24"/>
              <w:u w:val="single"/>
              <w:shd w:val="clear" w:color="auto" w:fill="auto"/>
              <w:lang w:val="en-US"/>
            </w:rPr>
            <w:t>5</w:t>
          </w:r>
          <w:r>
            <w:rPr>
              <w:rFonts w:cs="Arial"/>
              <w:szCs w:val="24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E15CC1" w:rsidRDefault="00E15CC1">
    <w:pPr>
      <w:pStyle w:val="Encabezado"/>
      <w:shd w:val="clear" w:color="auto" w:fill="auto"/>
      <w:jc w:val="right"/>
      <w:rPr>
        <w:rFonts w:cs="Arial"/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/>
        <w:color w:val="000000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1" w15:restartNumberingAfterBreak="0">
    <w:nsid w:val="01341B43"/>
    <w:multiLevelType w:val="multilevel"/>
    <w:tmpl w:val="00000001"/>
    <w:name w:val="HTML-List2019206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01341C1D"/>
    <w:multiLevelType w:val="multilevel"/>
    <w:tmpl w:val="00000001"/>
    <w:name w:val="HTML-List2019228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01341D27"/>
    <w:multiLevelType w:val="multilevel"/>
    <w:tmpl w:val="00000001"/>
    <w:name w:val="HTML-List2019255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" w15:restartNumberingAfterBreak="0">
    <w:nsid w:val="01341E8D"/>
    <w:multiLevelType w:val="multilevel"/>
    <w:tmpl w:val="00000001"/>
    <w:name w:val="HTML-List2019290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" w15:restartNumberingAfterBreak="0">
    <w:nsid w:val="01341F1A"/>
    <w:multiLevelType w:val="multilevel"/>
    <w:tmpl w:val="00000001"/>
    <w:name w:val="HTML-List2019305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" w15:restartNumberingAfterBreak="0">
    <w:nsid w:val="01341FB6"/>
    <w:multiLevelType w:val="multilevel"/>
    <w:tmpl w:val="00000001"/>
    <w:name w:val="HTML-List2019320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" w15:restartNumberingAfterBreak="0">
    <w:nsid w:val="01341FD5"/>
    <w:multiLevelType w:val="multilevel"/>
    <w:tmpl w:val="00000001"/>
    <w:name w:val="HTML-List2019323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" w15:restartNumberingAfterBreak="0">
    <w:nsid w:val="01341FE5"/>
    <w:multiLevelType w:val="multilevel"/>
    <w:tmpl w:val="00000001"/>
    <w:name w:val="HTML-List2019325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" w15:restartNumberingAfterBreak="0">
    <w:nsid w:val="01342033"/>
    <w:multiLevelType w:val="multilevel"/>
    <w:tmpl w:val="00000001"/>
    <w:name w:val="HTML-List2019333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" w15:restartNumberingAfterBreak="0">
    <w:nsid w:val="01342052"/>
    <w:multiLevelType w:val="multilevel"/>
    <w:tmpl w:val="00000001"/>
    <w:name w:val="HTML-List2019336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" w15:restartNumberingAfterBreak="0">
    <w:nsid w:val="01342061"/>
    <w:multiLevelType w:val="multilevel"/>
    <w:tmpl w:val="00000001"/>
    <w:name w:val="HTML-List2019337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" w15:restartNumberingAfterBreak="0">
    <w:nsid w:val="01342081"/>
    <w:multiLevelType w:val="multilevel"/>
    <w:tmpl w:val="00000001"/>
    <w:name w:val="HTML-List2019340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" w15:restartNumberingAfterBreak="0">
    <w:nsid w:val="013420BF"/>
    <w:multiLevelType w:val="multilevel"/>
    <w:tmpl w:val="00000001"/>
    <w:name w:val="HTML-List2019347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" w15:restartNumberingAfterBreak="0">
    <w:nsid w:val="013420DE"/>
    <w:multiLevelType w:val="multilevel"/>
    <w:tmpl w:val="00000001"/>
    <w:name w:val="HTML-List2019350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" w15:restartNumberingAfterBreak="0">
    <w:nsid w:val="013420FD"/>
    <w:multiLevelType w:val="multilevel"/>
    <w:tmpl w:val="00000001"/>
    <w:name w:val="HTML-List2019353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 w15:restartNumberingAfterBreak="0">
    <w:nsid w:val="0134210D"/>
    <w:multiLevelType w:val="multilevel"/>
    <w:tmpl w:val="00000001"/>
    <w:name w:val="HTML-List2019354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" w15:restartNumberingAfterBreak="0">
    <w:nsid w:val="013422F1"/>
    <w:multiLevelType w:val="multilevel"/>
    <w:tmpl w:val="00000001"/>
    <w:name w:val="HTML-List2019403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" w15:restartNumberingAfterBreak="0">
    <w:nsid w:val="013423FA"/>
    <w:multiLevelType w:val="multilevel"/>
    <w:tmpl w:val="00000001"/>
    <w:name w:val="HTML-List2019429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" w15:restartNumberingAfterBreak="0">
    <w:nsid w:val="013424C5"/>
    <w:multiLevelType w:val="multilevel"/>
    <w:tmpl w:val="00000001"/>
    <w:name w:val="HTML-List2019450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" w15:restartNumberingAfterBreak="0">
    <w:nsid w:val="01342513"/>
    <w:multiLevelType w:val="multilevel"/>
    <w:tmpl w:val="00000001"/>
    <w:name w:val="HTML-List2019457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" w15:restartNumberingAfterBreak="0">
    <w:nsid w:val="013425FD"/>
    <w:multiLevelType w:val="multilevel"/>
    <w:tmpl w:val="00000001"/>
    <w:name w:val="HTML-List2019481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" w15:restartNumberingAfterBreak="0">
    <w:nsid w:val="0134265A"/>
    <w:multiLevelType w:val="multilevel"/>
    <w:tmpl w:val="00000001"/>
    <w:name w:val="HTML-List2019490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3" w15:restartNumberingAfterBreak="0">
    <w:nsid w:val="01342706"/>
    <w:multiLevelType w:val="multilevel"/>
    <w:tmpl w:val="00000001"/>
    <w:name w:val="HTML-List2019507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4" w15:restartNumberingAfterBreak="0">
    <w:nsid w:val="01342773"/>
    <w:multiLevelType w:val="multilevel"/>
    <w:tmpl w:val="00000001"/>
    <w:name w:val="HTML-List2019518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5" w15:restartNumberingAfterBreak="0">
    <w:nsid w:val="0134288C"/>
    <w:multiLevelType w:val="multilevel"/>
    <w:tmpl w:val="00000001"/>
    <w:name w:val="HTML-List201954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6" w15:restartNumberingAfterBreak="0">
    <w:nsid w:val="01342928"/>
    <w:multiLevelType w:val="multilevel"/>
    <w:tmpl w:val="00000001"/>
    <w:name w:val="HTML-List201956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7" w15:restartNumberingAfterBreak="0">
    <w:nsid w:val="013429C4"/>
    <w:multiLevelType w:val="multilevel"/>
    <w:tmpl w:val="00000001"/>
    <w:name w:val="HTML-List2019578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8" w15:restartNumberingAfterBreak="0">
    <w:nsid w:val="01342A60"/>
    <w:multiLevelType w:val="multilevel"/>
    <w:tmpl w:val="00000001"/>
    <w:name w:val="HTML-List201959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9" w15:restartNumberingAfterBreak="0">
    <w:nsid w:val="01342A7F"/>
    <w:multiLevelType w:val="multilevel"/>
    <w:tmpl w:val="00000001"/>
    <w:name w:val="HTML-List2019596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0" w15:restartNumberingAfterBreak="0">
    <w:nsid w:val="01342A8F"/>
    <w:multiLevelType w:val="multilevel"/>
    <w:tmpl w:val="00000001"/>
    <w:name w:val="HTML-List2019598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1" w15:restartNumberingAfterBreak="0">
    <w:nsid w:val="01342AAE"/>
    <w:multiLevelType w:val="multilevel"/>
    <w:tmpl w:val="00000001"/>
    <w:name w:val="HTML-List2019601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2" w15:restartNumberingAfterBreak="0">
    <w:nsid w:val="01342ACD"/>
    <w:multiLevelType w:val="multilevel"/>
    <w:tmpl w:val="00000001"/>
    <w:name w:val="HTML-List2019604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3" w15:restartNumberingAfterBreak="0">
    <w:nsid w:val="01342AEC"/>
    <w:multiLevelType w:val="multilevel"/>
    <w:tmpl w:val="00000001"/>
    <w:name w:val="HTML-List2019607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4" w15:restartNumberingAfterBreak="0">
    <w:nsid w:val="01342B0B"/>
    <w:multiLevelType w:val="multilevel"/>
    <w:tmpl w:val="00000001"/>
    <w:name w:val="HTML-List2019610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5" w15:restartNumberingAfterBreak="0">
    <w:nsid w:val="01342B1B"/>
    <w:multiLevelType w:val="multilevel"/>
    <w:tmpl w:val="00000001"/>
    <w:name w:val="HTML-List2019612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6" w15:restartNumberingAfterBreak="0">
    <w:nsid w:val="01342B59"/>
    <w:multiLevelType w:val="multilevel"/>
    <w:tmpl w:val="00000001"/>
    <w:name w:val="HTML-List2019618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7" w15:restartNumberingAfterBreak="0">
    <w:nsid w:val="01342B98"/>
    <w:multiLevelType w:val="multilevel"/>
    <w:tmpl w:val="00000001"/>
    <w:name w:val="HTML-List2019624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8" w15:restartNumberingAfterBreak="0">
    <w:nsid w:val="01342CD0"/>
    <w:multiLevelType w:val="multilevel"/>
    <w:tmpl w:val="00000001"/>
    <w:name w:val="HTML-List2019656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9" w15:restartNumberingAfterBreak="0">
    <w:nsid w:val="01342D2D"/>
    <w:multiLevelType w:val="multilevel"/>
    <w:tmpl w:val="00000001"/>
    <w:name w:val="HTML-List2019665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0" w15:restartNumberingAfterBreak="0">
    <w:nsid w:val="01342DBA"/>
    <w:multiLevelType w:val="multilevel"/>
    <w:tmpl w:val="00000001"/>
    <w:name w:val="HTML-List201967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1" w15:restartNumberingAfterBreak="0">
    <w:nsid w:val="01342E27"/>
    <w:multiLevelType w:val="multilevel"/>
    <w:tmpl w:val="00000001"/>
    <w:name w:val="HTML-List2019690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2" w15:restartNumberingAfterBreak="0">
    <w:nsid w:val="01342F21"/>
    <w:multiLevelType w:val="multilevel"/>
    <w:tmpl w:val="00000001"/>
    <w:name w:val="HTML-List2019715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3" w15:restartNumberingAfterBreak="0">
    <w:nsid w:val="01342F8E"/>
    <w:multiLevelType w:val="multilevel"/>
    <w:tmpl w:val="00000001"/>
    <w:name w:val="HTML-List2019726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4" w15:restartNumberingAfterBreak="0">
    <w:nsid w:val="01343068"/>
    <w:multiLevelType w:val="multilevel"/>
    <w:tmpl w:val="00000001"/>
    <w:name w:val="HTML-List2019748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5" w15:restartNumberingAfterBreak="0">
    <w:nsid w:val="01343143"/>
    <w:multiLevelType w:val="multilevel"/>
    <w:tmpl w:val="00000001"/>
    <w:name w:val="HTML-List2019769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6" w15:restartNumberingAfterBreak="0">
    <w:nsid w:val="013431FE"/>
    <w:multiLevelType w:val="multilevel"/>
    <w:tmpl w:val="00000001"/>
    <w:name w:val="HTML-List201978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7" w15:restartNumberingAfterBreak="0">
    <w:nsid w:val="0134326B"/>
    <w:multiLevelType w:val="multilevel"/>
    <w:tmpl w:val="00000001"/>
    <w:name w:val="HTML-List2019799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8" w15:restartNumberingAfterBreak="0">
    <w:nsid w:val="0134328A"/>
    <w:multiLevelType w:val="multilevel"/>
    <w:tmpl w:val="00000001"/>
    <w:name w:val="HTML-List2019802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59" w15:restartNumberingAfterBreak="0">
    <w:nsid w:val="0134329A"/>
    <w:multiLevelType w:val="multilevel"/>
    <w:tmpl w:val="00000001"/>
    <w:name w:val="HTML-List2019804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0" w15:restartNumberingAfterBreak="0">
    <w:nsid w:val="013432B9"/>
    <w:multiLevelType w:val="multilevel"/>
    <w:tmpl w:val="00000001"/>
    <w:name w:val="HTML-List2019807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1" w15:restartNumberingAfterBreak="0">
    <w:nsid w:val="013432E8"/>
    <w:multiLevelType w:val="multilevel"/>
    <w:tmpl w:val="00000001"/>
    <w:name w:val="HTML-List2019812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2" w15:restartNumberingAfterBreak="0">
    <w:nsid w:val="013432F7"/>
    <w:multiLevelType w:val="multilevel"/>
    <w:tmpl w:val="00000001"/>
    <w:name w:val="HTML-List201981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3" w15:restartNumberingAfterBreak="0">
    <w:nsid w:val="01343317"/>
    <w:multiLevelType w:val="multilevel"/>
    <w:tmpl w:val="00000001"/>
    <w:name w:val="HTML-List2019816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4" w15:restartNumberingAfterBreak="0">
    <w:nsid w:val="01343336"/>
    <w:multiLevelType w:val="multilevel"/>
    <w:tmpl w:val="00000001"/>
    <w:name w:val="HTML-List2019819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5" w15:restartNumberingAfterBreak="0">
    <w:nsid w:val="01343355"/>
    <w:multiLevelType w:val="multilevel"/>
    <w:tmpl w:val="00000001"/>
    <w:name w:val="HTML-List2019822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6" w15:restartNumberingAfterBreak="0">
    <w:nsid w:val="01343374"/>
    <w:multiLevelType w:val="multilevel"/>
    <w:tmpl w:val="00000001"/>
    <w:name w:val="HTML-List2019826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7" w15:restartNumberingAfterBreak="0">
    <w:nsid w:val="0134348D"/>
    <w:multiLevelType w:val="multilevel"/>
    <w:tmpl w:val="00000001"/>
    <w:name w:val="HTML-List2019854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8" w15:restartNumberingAfterBreak="0">
    <w:nsid w:val="01343567"/>
    <w:multiLevelType w:val="multilevel"/>
    <w:tmpl w:val="00000001"/>
    <w:name w:val="HTML-List2019875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9" w15:restartNumberingAfterBreak="0">
    <w:nsid w:val="01343603"/>
    <w:multiLevelType w:val="multilevel"/>
    <w:tmpl w:val="00000001"/>
    <w:name w:val="HTML-List2019891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0" w15:restartNumberingAfterBreak="0">
    <w:nsid w:val="01343680"/>
    <w:multiLevelType w:val="multilevel"/>
    <w:tmpl w:val="00000001"/>
    <w:name w:val="HTML-List2019904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1" w15:restartNumberingAfterBreak="0">
    <w:nsid w:val="0134372C"/>
    <w:multiLevelType w:val="multilevel"/>
    <w:tmpl w:val="00000001"/>
    <w:name w:val="HTML-List2019921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2" w15:restartNumberingAfterBreak="0">
    <w:nsid w:val="01343799"/>
    <w:multiLevelType w:val="multilevel"/>
    <w:tmpl w:val="00000001"/>
    <w:name w:val="HTML-List2019932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3" w15:restartNumberingAfterBreak="0">
    <w:nsid w:val="01343816"/>
    <w:multiLevelType w:val="multilevel"/>
    <w:tmpl w:val="00000001"/>
    <w:name w:val="HTML-List2019944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4" w15:restartNumberingAfterBreak="0">
    <w:nsid w:val="01343873"/>
    <w:multiLevelType w:val="multilevel"/>
    <w:tmpl w:val="00000001"/>
    <w:name w:val="HTML-List2019953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5" w15:restartNumberingAfterBreak="0">
    <w:nsid w:val="01343900"/>
    <w:multiLevelType w:val="multilevel"/>
    <w:tmpl w:val="00000001"/>
    <w:name w:val="HTML-List2019968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6" w15:restartNumberingAfterBreak="0">
    <w:nsid w:val="0134394E"/>
    <w:multiLevelType w:val="multilevel"/>
    <w:tmpl w:val="00000001"/>
    <w:name w:val="HTML-List2019975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7" w15:restartNumberingAfterBreak="0">
    <w:nsid w:val="013439DA"/>
    <w:multiLevelType w:val="multilevel"/>
    <w:tmpl w:val="00000001"/>
    <w:name w:val="HTML-List2019989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8" w15:restartNumberingAfterBreak="0">
    <w:nsid w:val="01343A28"/>
    <w:multiLevelType w:val="multilevel"/>
    <w:tmpl w:val="00000001"/>
    <w:name w:val="HTML-List2019997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9" w15:restartNumberingAfterBreak="0">
    <w:nsid w:val="01343A47"/>
    <w:multiLevelType w:val="multilevel"/>
    <w:tmpl w:val="00000001"/>
    <w:name w:val="HTML-List2020000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0" w15:restartNumberingAfterBreak="0">
    <w:nsid w:val="01343A67"/>
    <w:multiLevelType w:val="multilevel"/>
    <w:tmpl w:val="00000001"/>
    <w:name w:val="HTML-List2020003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1" w15:restartNumberingAfterBreak="0">
    <w:nsid w:val="01343A76"/>
    <w:multiLevelType w:val="multilevel"/>
    <w:tmpl w:val="00000001"/>
    <w:name w:val="HTML-List2020005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2" w15:restartNumberingAfterBreak="0">
    <w:nsid w:val="01343AA5"/>
    <w:multiLevelType w:val="multilevel"/>
    <w:tmpl w:val="00000001"/>
    <w:name w:val="HTML-List2020010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3" w15:restartNumberingAfterBreak="0">
    <w:nsid w:val="01343AB5"/>
    <w:multiLevelType w:val="multilevel"/>
    <w:tmpl w:val="00000001"/>
    <w:name w:val="HTML-List2020011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4" w15:restartNumberingAfterBreak="0">
    <w:nsid w:val="01343AD4"/>
    <w:multiLevelType w:val="multilevel"/>
    <w:tmpl w:val="00000001"/>
    <w:name w:val="HTML-List2020014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5" w15:restartNumberingAfterBreak="0">
    <w:nsid w:val="01343AE3"/>
    <w:multiLevelType w:val="multilevel"/>
    <w:tmpl w:val="00000001"/>
    <w:name w:val="HTML-List2020016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6" w15:restartNumberingAfterBreak="0">
    <w:nsid w:val="01343B12"/>
    <w:multiLevelType w:val="multilevel"/>
    <w:tmpl w:val="00000001"/>
    <w:name w:val="HTML-List2020021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7" w15:restartNumberingAfterBreak="0">
    <w:nsid w:val="01343B31"/>
    <w:multiLevelType w:val="multilevel"/>
    <w:tmpl w:val="00000001"/>
    <w:name w:val="HTML-List2020024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8" w15:restartNumberingAfterBreak="0">
    <w:nsid w:val="01343B51"/>
    <w:multiLevelType w:val="multilevel"/>
    <w:tmpl w:val="00000001"/>
    <w:name w:val="HTML-List2020027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9" w15:restartNumberingAfterBreak="0">
    <w:nsid w:val="01343B60"/>
    <w:multiLevelType w:val="multilevel"/>
    <w:tmpl w:val="00000001"/>
    <w:name w:val="HTML-List2020028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0" w15:restartNumberingAfterBreak="0">
    <w:nsid w:val="01343B8F"/>
    <w:multiLevelType w:val="multilevel"/>
    <w:tmpl w:val="00000001"/>
    <w:name w:val="HTML-List202003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1" w15:restartNumberingAfterBreak="0">
    <w:nsid w:val="01343BAE"/>
    <w:multiLevelType w:val="multilevel"/>
    <w:tmpl w:val="00000001"/>
    <w:name w:val="HTML-List2020036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2" w15:restartNumberingAfterBreak="0">
    <w:nsid w:val="01343DA1"/>
    <w:multiLevelType w:val="multilevel"/>
    <w:tmpl w:val="00000001"/>
    <w:name w:val="HTML-List2020086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3" w15:restartNumberingAfterBreak="0">
    <w:nsid w:val="01343F08"/>
    <w:multiLevelType w:val="multilevel"/>
    <w:tmpl w:val="00000001"/>
    <w:name w:val="HTML-List202012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4" w15:restartNumberingAfterBreak="0">
    <w:nsid w:val="01344011"/>
    <w:multiLevelType w:val="multilevel"/>
    <w:tmpl w:val="00000001"/>
    <w:name w:val="HTML-List2020148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5" w15:restartNumberingAfterBreak="0">
    <w:nsid w:val="01344197"/>
    <w:multiLevelType w:val="multilevel"/>
    <w:tmpl w:val="00000001"/>
    <w:name w:val="HTML-List2020187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6" w15:restartNumberingAfterBreak="0">
    <w:nsid w:val="01344205"/>
    <w:multiLevelType w:val="multilevel"/>
    <w:tmpl w:val="00000001"/>
    <w:name w:val="HTML-List2020198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7" w15:restartNumberingAfterBreak="0">
    <w:nsid w:val="0134435C"/>
    <w:multiLevelType w:val="multilevel"/>
    <w:tmpl w:val="00000001"/>
    <w:name w:val="HTML-List2020233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8" w15:restartNumberingAfterBreak="0">
    <w:nsid w:val="013443D9"/>
    <w:multiLevelType w:val="multilevel"/>
    <w:tmpl w:val="00000001"/>
    <w:name w:val="HTML-List2020245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99" w15:restartNumberingAfterBreak="0">
    <w:nsid w:val="013444E2"/>
    <w:multiLevelType w:val="multilevel"/>
    <w:tmpl w:val="00000001"/>
    <w:name w:val="HTML-List2020272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0" w15:restartNumberingAfterBreak="0">
    <w:nsid w:val="0134454F"/>
    <w:multiLevelType w:val="multilevel"/>
    <w:tmpl w:val="00000001"/>
    <w:name w:val="HTML-List2020283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1" w15:restartNumberingAfterBreak="0">
    <w:nsid w:val="013446D5"/>
    <w:multiLevelType w:val="multilevel"/>
    <w:tmpl w:val="00000001"/>
    <w:name w:val="HTML-List2020322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2" w15:restartNumberingAfterBreak="0">
    <w:nsid w:val="013447DE"/>
    <w:multiLevelType w:val="multilevel"/>
    <w:tmpl w:val="00000001"/>
    <w:name w:val="HTML-List2020348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3" w15:restartNumberingAfterBreak="0">
    <w:nsid w:val="0134485B"/>
    <w:multiLevelType w:val="multilevel"/>
    <w:tmpl w:val="00000001"/>
    <w:name w:val="HTML-List2020361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4" w15:restartNumberingAfterBreak="0">
    <w:nsid w:val="013456CC"/>
    <w:multiLevelType w:val="multilevel"/>
    <w:tmpl w:val="00000001"/>
    <w:name w:val="HTML-List2020730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5" w15:restartNumberingAfterBreak="0">
    <w:nsid w:val="0134591D"/>
    <w:multiLevelType w:val="multilevel"/>
    <w:tmpl w:val="00000001"/>
    <w:name w:val="HTML-List2020790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6" w15:restartNumberingAfterBreak="0">
    <w:nsid w:val="0134598A"/>
    <w:multiLevelType w:val="multilevel"/>
    <w:tmpl w:val="00000001"/>
    <w:name w:val="HTML-List2020801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7" w15:restartNumberingAfterBreak="0">
    <w:nsid w:val="013459A9"/>
    <w:multiLevelType w:val="multilevel"/>
    <w:tmpl w:val="00000001"/>
    <w:name w:val="HTML-List2020804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8" w15:restartNumberingAfterBreak="0">
    <w:nsid w:val="013459B9"/>
    <w:multiLevelType w:val="multilevel"/>
    <w:tmpl w:val="00000001"/>
    <w:name w:val="HTML-List2020805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09" w15:restartNumberingAfterBreak="0">
    <w:nsid w:val="01345AA3"/>
    <w:multiLevelType w:val="multilevel"/>
    <w:tmpl w:val="00000001"/>
    <w:name w:val="HTML-List2020829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0" w15:restartNumberingAfterBreak="0">
    <w:nsid w:val="01345B01"/>
    <w:multiLevelType w:val="multilevel"/>
    <w:tmpl w:val="00000001"/>
    <w:name w:val="HTML-List2020838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1" w15:restartNumberingAfterBreak="0">
    <w:nsid w:val="01345B8D"/>
    <w:multiLevelType w:val="multilevel"/>
    <w:tmpl w:val="00000001"/>
    <w:name w:val="HTML-List2020852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2" w15:restartNumberingAfterBreak="0">
    <w:nsid w:val="01345BEB"/>
    <w:multiLevelType w:val="multilevel"/>
    <w:tmpl w:val="00000001"/>
    <w:name w:val="HTML-List2020861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3" w15:restartNumberingAfterBreak="0">
    <w:nsid w:val="01345C0A"/>
    <w:multiLevelType w:val="multilevel"/>
    <w:tmpl w:val="00000001"/>
    <w:name w:val="HTML-List2020865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4" w15:restartNumberingAfterBreak="0">
    <w:nsid w:val="01345C19"/>
    <w:multiLevelType w:val="multilevel"/>
    <w:tmpl w:val="00000001"/>
    <w:name w:val="HTML-List2020866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5" w15:restartNumberingAfterBreak="0">
    <w:nsid w:val="01345D03"/>
    <w:multiLevelType w:val="multilevel"/>
    <w:tmpl w:val="00000001"/>
    <w:name w:val="HTML-List2020889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6" w15:restartNumberingAfterBreak="0">
    <w:nsid w:val="01345D61"/>
    <w:multiLevelType w:val="multilevel"/>
    <w:tmpl w:val="00000001"/>
    <w:name w:val="HTML-List2020899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7" w15:restartNumberingAfterBreak="0">
    <w:nsid w:val="01345DFD"/>
    <w:multiLevelType w:val="multilevel"/>
    <w:tmpl w:val="00000001"/>
    <w:name w:val="HTML-List2020914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8" w15:restartNumberingAfterBreak="0">
    <w:nsid w:val="01345E4B"/>
    <w:multiLevelType w:val="multilevel"/>
    <w:tmpl w:val="00000001"/>
    <w:name w:val="HTML-List2020922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19" w15:restartNumberingAfterBreak="0">
    <w:nsid w:val="01345EE7"/>
    <w:multiLevelType w:val="multilevel"/>
    <w:tmpl w:val="00000001"/>
    <w:name w:val="HTML-List2020938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0" w15:restartNumberingAfterBreak="0">
    <w:nsid w:val="01345F45"/>
    <w:multiLevelType w:val="multilevel"/>
    <w:tmpl w:val="00000001"/>
    <w:name w:val="HTML-List2020947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1" w15:restartNumberingAfterBreak="0">
    <w:nsid w:val="01345F64"/>
    <w:multiLevelType w:val="multilevel"/>
    <w:tmpl w:val="00000001"/>
    <w:name w:val="HTML-List2020950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2" w15:restartNumberingAfterBreak="0">
    <w:nsid w:val="01345F73"/>
    <w:multiLevelType w:val="multilevel"/>
    <w:tmpl w:val="00000001"/>
    <w:name w:val="HTML-List2020952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3" w15:restartNumberingAfterBreak="0">
    <w:nsid w:val="01345F93"/>
    <w:multiLevelType w:val="multilevel"/>
    <w:tmpl w:val="00000001"/>
    <w:name w:val="HTML-List2020955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4" w15:restartNumberingAfterBreak="0">
    <w:nsid w:val="0134607D"/>
    <w:multiLevelType w:val="multilevel"/>
    <w:tmpl w:val="00000001"/>
    <w:name w:val="HTML-List2020978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5" w15:restartNumberingAfterBreak="0">
    <w:nsid w:val="013460CB"/>
    <w:multiLevelType w:val="multilevel"/>
    <w:tmpl w:val="00000001"/>
    <w:name w:val="HTML-List2020986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6" w15:restartNumberingAfterBreak="0">
    <w:nsid w:val="01346167"/>
    <w:multiLevelType w:val="multilevel"/>
    <w:tmpl w:val="00000001"/>
    <w:name w:val="HTML-List2021002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7" w15:restartNumberingAfterBreak="0">
    <w:nsid w:val="01346251"/>
    <w:multiLevelType w:val="multilevel"/>
    <w:tmpl w:val="00000001"/>
    <w:name w:val="HTML-List2021025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8" w15:restartNumberingAfterBreak="0">
    <w:nsid w:val="01346270"/>
    <w:multiLevelType w:val="multilevel"/>
    <w:tmpl w:val="00000001"/>
    <w:name w:val="HTML-List2021028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29" w15:restartNumberingAfterBreak="0">
    <w:nsid w:val="0134628F"/>
    <w:multiLevelType w:val="multilevel"/>
    <w:tmpl w:val="00000001"/>
    <w:name w:val="HTML-List2021031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0" w15:restartNumberingAfterBreak="0">
    <w:nsid w:val="0134634A"/>
    <w:multiLevelType w:val="multilevel"/>
    <w:tmpl w:val="00000001"/>
    <w:name w:val="HTML-List2021050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1" w15:restartNumberingAfterBreak="0">
    <w:nsid w:val="013463B7"/>
    <w:multiLevelType w:val="multilevel"/>
    <w:tmpl w:val="00000001"/>
    <w:name w:val="HTML-List2021061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2" w15:restartNumberingAfterBreak="0">
    <w:nsid w:val="01346444"/>
    <w:multiLevelType w:val="multilevel"/>
    <w:tmpl w:val="00000001"/>
    <w:name w:val="HTML-List2021075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3" w15:restartNumberingAfterBreak="0">
    <w:nsid w:val="01346492"/>
    <w:multiLevelType w:val="multilevel"/>
    <w:tmpl w:val="00000001"/>
    <w:name w:val="HTML-List2021083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4" w15:restartNumberingAfterBreak="0">
    <w:nsid w:val="0134652E"/>
    <w:multiLevelType w:val="multilevel"/>
    <w:tmpl w:val="00000001"/>
    <w:name w:val="HTML-List2021099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5" w15:restartNumberingAfterBreak="0">
    <w:nsid w:val="013465BA"/>
    <w:multiLevelType w:val="multilevel"/>
    <w:tmpl w:val="00000001"/>
    <w:name w:val="HTML-List2021113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6" w15:restartNumberingAfterBreak="0">
    <w:nsid w:val="013465D9"/>
    <w:multiLevelType w:val="multilevel"/>
    <w:tmpl w:val="00000001"/>
    <w:name w:val="HTML-List2021116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7" w15:restartNumberingAfterBreak="0">
    <w:nsid w:val="013465F9"/>
    <w:multiLevelType w:val="multilevel"/>
    <w:tmpl w:val="00000001"/>
    <w:name w:val="HTML-List2021119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8" w15:restartNumberingAfterBreak="0">
    <w:nsid w:val="013466E3"/>
    <w:multiLevelType w:val="multilevel"/>
    <w:tmpl w:val="00000001"/>
    <w:name w:val="HTML-List2021142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9" w15:restartNumberingAfterBreak="0">
    <w:nsid w:val="01346750"/>
    <w:multiLevelType w:val="multilevel"/>
    <w:tmpl w:val="00000001"/>
    <w:name w:val="HTML-List2021153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0" w15:restartNumberingAfterBreak="0">
    <w:nsid w:val="0134680B"/>
    <w:multiLevelType w:val="multilevel"/>
    <w:tmpl w:val="00000001"/>
    <w:name w:val="HTML-List2021172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1" w15:restartNumberingAfterBreak="0">
    <w:nsid w:val="01346878"/>
    <w:multiLevelType w:val="multilevel"/>
    <w:tmpl w:val="00000001"/>
    <w:name w:val="HTML-List2021183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2" w15:restartNumberingAfterBreak="0">
    <w:nsid w:val="01346897"/>
    <w:multiLevelType w:val="multilevel"/>
    <w:tmpl w:val="00000001"/>
    <w:name w:val="HTML-List2021186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3" w15:restartNumberingAfterBreak="0">
    <w:nsid w:val="013468A7"/>
    <w:multiLevelType w:val="multilevel"/>
    <w:tmpl w:val="00000001"/>
    <w:name w:val="HTML-List2021187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4" w15:restartNumberingAfterBreak="0">
    <w:nsid w:val="01346972"/>
    <w:multiLevelType w:val="multilevel"/>
    <w:tmpl w:val="00000001"/>
    <w:name w:val="HTML-List2021208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5" w15:restartNumberingAfterBreak="0">
    <w:nsid w:val="013469C0"/>
    <w:multiLevelType w:val="multilevel"/>
    <w:tmpl w:val="00000001"/>
    <w:name w:val="HTML-List2021216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6" w15:restartNumberingAfterBreak="0">
    <w:nsid w:val="01346A4C"/>
    <w:multiLevelType w:val="multilevel"/>
    <w:tmpl w:val="00000001"/>
    <w:name w:val="HTML-List2021230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7" w15:restartNumberingAfterBreak="0">
    <w:nsid w:val="01346AAA"/>
    <w:multiLevelType w:val="multilevel"/>
    <w:tmpl w:val="00000001"/>
    <w:name w:val="HTML-List202123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8" w15:restartNumberingAfterBreak="0">
    <w:nsid w:val="01346B84"/>
    <w:multiLevelType w:val="multilevel"/>
    <w:tmpl w:val="00000001"/>
    <w:name w:val="HTML-List2021261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9" w15:restartNumberingAfterBreak="0">
    <w:nsid w:val="01346BE2"/>
    <w:multiLevelType w:val="multilevel"/>
    <w:tmpl w:val="00000001"/>
    <w:name w:val="HTML-List2021270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0" w15:restartNumberingAfterBreak="0">
    <w:nsid w:val="01346C01"/>
    <w:multiLevelType w:val="multilevel"/>
    <w:tmpl w:val="00000001"/>
    <w:name w:val="HTML-List2021273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1" w15:restartNumberingAfterBreak="0">
    <w:nsid w:val="01346C20"/>
    <w:multiLevelType w:val="multilevel"/>
    <w:tmpl w:val="00000001"/>
    <w:name w:val="HTML-List2021276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2" w15:restartNumberingAfterBreak="0">
    <w:nsid w:val="01346CEB"/>
    <w:multiLevelType w:val="multilevel"/>
    <w:tmpl w:val="00000001"/>
    <w:name w:val="HTML-List2021297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3" w15:restartNumberingAfterBreak="0">
    <w:nsid w:val="01346D49"/>
    <w:multiLevelType w:val="multilevel"/>
    <w:tmpl w:val="00000001"/>
    <w:name w:val="HTML-List2021306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4" w15:restartNumberingAfterBreak="0">
    <w:nsid w:val="01347229"/>
    <w:multiLevelType w:val="multilevel"/>
    <w:tmpl w:val="00000001"/>
    <w:name w:val="HTML-List2021431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5" w15:restartNumberingAfterBreak="0">
    <w:nsid w:val="01347313"/>
    <w:multiLevelType w:val="multilevel"/>
    <w:tmpl w:val="00000001"/>
    <w:name w:val="HTML-List2021454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6" w15:restartNumberingAfterBreak="0">
    <w:nsid w:val="013473BE"/>
    <w:multiLevelType w:val="multilevel"/>
    <w:tmpl w:val="00000001"/>
    <w:name w:val="HTML-List202147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7" w15:restartNumberingAfterBreak="0">
    <w:nsid w:val="013473DD"/>
    <w:multiLevelType w:val="multilevel"/>
    <w:tmpl w:val="00000001"/>
    <w:name w:val="HTML-List2021474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8" w15:restartNumberingAfterBreak="0">
    <w:nsid w:val="013473FD"/>
    <w:multiLevelType w:val="multilevel"/>
    <w:tmpl w:val="00000001"/>
    <w:name w:val="HTML-List2021478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59" w15:restartNumberingAfterBreak="0">
    <w:nsid w:val="013475C1"/>
    <w:multiLevelType w:val="multilevel"/>
    <w:tmpl w:val="00000001"/>
    <w:name w:val="HTML-List2021523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0" w15:restartNumberingAfterBreak="0">
    <w:nsid w:val="0134762E"/>
    <w:multiLevelType w:val="multilevel"/>
    <w:tmpl w:val="00000001"/>
    <w:name w:val="HTML-List2021534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1" w15:restartNumberingAfterBreak="0">
    <w:nsid w:val="013477A5"/>
    <w:multiLevelType w:val="multilevel"/>
    <w:tmpl w:val="00000001"/>
    <w:name w:val="HTML-List2021571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2" w15:restartNumberingAfterBreak="0">
    <w:nsid w:val="01347841"/>
    <w:multiLevelType w:val="multilevel"/>
    <w:tmpl w:val="00000001"/>
    <w:name w:val="HTML-List2021587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3" w15:restartNumberingAfterBreak="0">
    <w:nsid w:val="01347860"/>
    <w:multiLevelType w:val="multilevel"/>
    <w:tmpl w:val="00000001"/>
    <w:name w:val="HTML-List2021590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4" w15:restartNumberingAfterBreak="0">
    <w:nsid w:val="0134787F"/>
    <w:multiLevelType w:val="multilevel"/>
    <w:tmpl w:val="00000001"/>
    <w:name w:val="HTML-List202159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5" w15:restartNumberingAfterBreak="0">
    <w:nsid w:val="01347A34"/>
    <w:multiLevelType w:val="multilevel"/>
    <w:tmpl w:val="00000001"/>
    <w:name w:val="HTML-List2021637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6" w15:restartNumberingAfterBreak="0">
    <w:nsid w:val="01347A82"/>
    <w:multiLevelType w:val="multilevel"/>
    <w:tmpl w:val="00000001"/>
    <w:name w:val="HTML-List2021645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7" w15:restartNumberingAfterBreak="0">
    <w:nsid w:val="01347B5C"/>
    <w:multiLevelType w:val="multilevel"/>
    <w:tmpl w:val="00000001"/>
    <w:name w:val="HTML-List202166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8" w15:restartNumberingAfterBreak="0">
    <w:nsid w:val="01347BAA"/>
    <w:multiLevelType w:val="multilevel"/>
    <w:tmpl w:val="00000001"/>
    <w:name w:val="HTML-List2021674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69" w15:restartNumberingAfterBreak="0">
    <w:nsid w:val="01347CA4"/>
    <w:multiLevelType w:val="multilevel"/>
    <w:tmpl w:val="00000001"/>
    <w:name w:val="HTML-List2021699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0" w15:restartNumberingAfterBreak="0">
    <w:nsid w:val="01347D01"/>
    <w:multiLevelType w:val="multilevel"/>
    <w:tmpl w:val="00000001"/>
    <w:name w:val="HTML-List2021708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1" w15:restartNumberingAfterBreak="0">
    <w:nsid w:val="01347D21"/>
    <w:multiLevelType w:val="multilevel"/>
    <w:tmpl w:val="00000001"/>
    <w:name w:val="HTML-List2021712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2" w15:restartNumberingAfterBreak="0">
    <w:nsid w:val="01347D40"/>
    <w:multiLevelType w:val="multilevel"/>
    <w:tmpl w:val="00000001"/>
    <w:name w:val="HTML-List2021715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3" w15:restartNumberingAfterBreak="0">
    <w:nsid w:val="01347D5F"/>
    <w:multiLevelType w:val="multilevel"/>
    <w:tmpl w:val="00000001"/>
    <w:name w:val="HTML-List2021718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4" w15:restartNumberingAfterBreak="0">
    <w:nsid w:val="01347D9D"/>
    <w:multiLevelType w:val="multilevel"/>
    <w:tmpl w:val="00000001"/>
    <w:name w:val="HTML-List2021724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5" w15:restartNumberingAfterBreak="0">
    <w:nsid w:val="01347DBD"/>
    <w:multiLevelType w:val="multilevel"/>
    <w:tmpl w:val="00000001"/>
    <w:name w:val="HTML-List2021727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6" w15:restartNumberingAfterBreak="0">
    <w:nsid w:val="01347ED5"/>
    <w:multiLevelType w:val="multilevel"/>
    <w:tmpl w:val="00000001"/>
    <w:name w:val="HTML-List2021755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7" w15:restartNumberingAfterBreak="0">
    <w:nsid w:val="01347F23"/>
    <w:multiLevelType w:val="multilevel"/>
    <w:tmpl w:val="00000001"/>
    <w:name w:val="HTML-List2021763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8" w15:restartNumberingAfterBreak="0">
    <w:nsid w:val="01347FBF"/>
    <w:multiLevelType w:val="multilevel"/>
    <w:tmpl w:val="00000001"/>
    <w:name w:val="HTML-List2021779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79" w15:restartNumberingAfterBreak="0">
    <w:nsid w:val="0134804C"/>
    <w:multiLevelType w:val="multilevel"/>
    <w:tmpl w:val="00000001"/>
    <w:name w:val="HTML-List2021793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0" w15:restartNumberingAfterBreak="0">
    <w:nsid w:val="0134806B"/>
    <w:multiLevelType w:val="multilevel"/>
    <w:tmpl w:val="00000001"/>
    <w:name w:val="HTML-List2021796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1" w15:restartNumberingAfterBreak="0">
    <w:nsid w:val="0134808A"/>
    <w:multiLevelType w:val="multilevel"/>
    <w:tmpl w:val="00000001"/>
    <w:name w:val="HTML-List2021799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2" w15:restartNumberingAfterBreak="0">
    <w:nsid w:val="01348165"/>
    <w:multiLevelType w:val="multilevel"/>
    <w:tmpl w:val="00000001"/>
    <w:name w:val="HTML-List2021821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3" w15:restartNumberingAfterBreak="0">
    <w:nsid w:val="013481B3"/>
    <w:multiLevelType w:val="multilevel"/>
    <w:tmpl w:val="00000001"/>
    <w:name w:val="HTML-List2021829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4" w15:restartNumberingAfterBreak="0">
    <w:nsid w:val="0134824F"/>
    <w:multiLevelType w:val="multilevel"/>
    <w:tmpl w:val="00000001"/>
    <w:name w:val="HTML-List2021844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5" w15:restartNumberingAfterBreak="0">
    <w:nsid w:val="0134829D"/>
    <w:multiLevelType w:val="multilevel"/>
    <w:tmpl w:val="00000001"/>
    <w:name w:val="HTML-List2021852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6" w15:restartNumberingAfterBreak="0">
    <w:nsid w:val="01348339"/>
    <w:multiLevelType w:val="multilevel"/>
    <w:tmpl w:val="00000001"/>
    <w:name w:val="HTML-List2021868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7" w15:restartNumberingAfterBreak="0">
    <w:nsid w:val="01348387"/>
    <w:multiLevelType w:val="multilevel"/>
    <w:tmpl w:val="00000001"/>
    <w:name w:val="HTML-List2021875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8" w15:restartNumberingAfterBreak="0">
    <w:nsid w:val="013483A6"/>
    <w:multiLevelType w:val="multilevel"/>
    <w:tmpl w:val="00000001"/>
    <w:name w:val="HTML-List2021879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9" w15:restartNumberingAfterBreak="0">
    <w:nsid w:val="013483B5"/>
    <w:multiLevelType w:val="multilevel"/>
    <w:tmpl w:val="00000001"/>
    <w:name w:val="HTML-List2021880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0" w15:restartNumberingAfterBreak="0">
    <w:nsid w:val="01348490"/>
    <w:multiLevelType w:val="multilevel"/>
    <w:tmpl w:val="00000001"/>
    <w:name w:val="HTML-List202190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1" w15:restartNumberingAfterBreak="0">
    <w:nsid w:val="013484DE"/>
    <w:multiLevelType w:val="multilevel"/>
    <w:tmpl w:val="00000001"/>
    <w:name w:val="HTML-List202191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2" w15:restartNumberingAfterBreak="0">
    <w:nsid w:val="01348E40"/>
    <w:multiLevelType w:val="multilevel"/>
    <w:tmpl w:val="00000001"/>
    <w:name w:val="HTML-List2022150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3" w15:restartNumberingAfterBreak="0">
    <w:nsid w:val="01348FC6"/>
    <w:multiLevelType w:val="multilevel"/>
    <w:tmpl w:val="00000001"/>
    <w:name w:val="HTML-List202218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4" w15:restartNumberingAfterBreak="0">
    <w:nsid w:val="01349034"/>
    <w:multiLevelType w:val="multilevel"/>
    <w:tmpl w:val="00000001"/>
    <w:name w:val="HTML-List2022200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5" w15:restartNumberingAfterBreak="0">
    <w:nsid w:val="01349053"/>
    <w:multiLevelType w:val="multilevel"/>
    <w:tmpl w:val="00000001"/>
    <w:name w:val="HTML-List202220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6" w15:restartNumberingAfterBreak="0">
    <w:nsid w:val="01349062"/>
    <w:multiLevelType w:val="multilevel"/>
    <w:tmpl w:val="00000001"/>
    <w:name w:val="HTML-List2022205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7" w15:restartNumberingAfterBreak="0">
    <w:nsid w:val="01349256"/>
    <w:multiLevelType w:val="multilevel"/>
    <w:tmpl w:val="00000001"/>
    <w:name w:val="HTML-List2022255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8" w15:restartNumberingAfterBreak="0">
    <w:nsid w:val="013492D2"/>
    <w:multiLevelType w:val="multilevel"/>
    <w:tmpl w:val="00000001"/>
    <w:name w:val="HTML-List2022267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99" w15:restartNumberingAfterBreak="0">
    <w:nsid w:val="013495A0"/>
    <w:multiLevelType w:val="multilevel"/>
    <w:tmpl w:val="00000001"/>
    <w:name w:val="HTML-List2022339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0" w15:restartNumberingAfterBreak="0">
    <w:nsid w:val="0134961D"/>
    <w:multiLevelType w:val="multilevel"/>
    <w:tmpl w:val="00000001"/>
    <w:name w:val="HTML-List2022351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1" w15:restartNumberingAfterBreak="0">
    <w:nsid w:val="0134963C"/>
    <w:multiLevelType w:val="multilevel"/>
    <w:tmpl w:val="00000001"/>
    <w:name w:val="HTML-List2022354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2" w15:restartNumberingAfterBreak="0">
    <w:nsid w:val="0134964C"/>
    <w:multiLevelType w:val="multilevel"/>
    <w:tmpl w:val="00000001"/>
    <w:name w:val="HTML-List2022356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3" w15:restartNumberingAfterBreak="0">
    <w:nsid w:val="013497F1"/>
    <w:multiLevelType w:val="multilevel"/>
    <w:tmpl w:val="00000001"/>
    <w:name w:val="HTML-List2022398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4" w15:restartNumberingAfterBreak="0">
    <w:nsid w:val="0134983F"/>
    <w:multiLevelType w:val="multilevel"/>
    <w:tmpl w:val="00000001"/>
    <w:name w:val="HTML-List2022406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5" w15:restartNumberingAfterBreak="0">
    <w:nsid w:val="01349929"/>
    <w:multiLevelType w:val="multilevel"/>
    <w:tmpl w:val="00000001"/>
    <w:name w:val="HTML-List2022429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6" w15:restartNumberingAfterBreak="0">
    <w:nsid w:val="01349996"/>
    <w:multiLevelType w:val="multilevel"/>
    <w:tmpl w:val="00000001"/>
    <w:name w:val="HTML-List2022440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7" w15:restartNumberingAfterBreak="0">
    <w:nsid w:val="01349CE0"/>
    <w:multiLevelType w:val="multilevel"/>
    <w:tmpl w:val="00000001"/>
    <w:name w:val="HTML-List2022524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8" w15:restartNumberingAfterBreak="0">
    <w:nsid w:val="01349D2E"/>
    <w:multiLevelType w:val="multilevel"/>
    <w:tmpl w:val="00000001"/>
    <w:name w:val="HTML-List2022532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09" w15:restartNumberingAfterBreak="0">
    <w:nsid w:val="01349D4E"/>
    <w:multiLevelType w:val="multilevel"/>
    <w:tmpl w:val="00000001"/>
    <w:name w:val="HTML-List2022535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0" w15:restartNumberingAfterBreak="0">
    <w:nsid w:val="01349D6D"/>
    <w:multiLevelType w:val="multilevel"/>
    <w:tmpl w:val="00000001"/>
    <w:name w:val="HTML-List2022538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1" w15:restartNumberingAfterBreak="0">
    <w:nsid w:val="01349F8F"/>
    <w:multiLevelType w:val="multilevel"/>
    <w:tmpl w:val="00000001"/>
    <w:name w:val="HTML-List2022593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2" w15:restartNumberingAfterBreak="0">
    <w:nsid w:val="01349FFC"/>
    <w:multiLevelType w:val="multilevel"/>
    <w:tmpl w:val="00000001"/>
    <w:name w:val="HTML-List2022604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3" w15:restartNumberingAfterBreak="0">
    <w:nsid w:val="0134A308"/>
    <w:multiLevelType w:val="multilevel"/>
    <w:tmpl w:val="00000001"/>
    <w:name w:val="HTML-List202268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4" w15:restartNumberingAfterBreak="0">
    <w:nsid w:val="0134A375"/>
    <w:multiLevelType w:val="multilevel"/>
    <w:tmpl w:val="00000001"/>
    <w:name w:val="HTML-List2022693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5" w15:restartNumberingAfterBreak="0">
    <w:nsid w:val="0134A394"/>
    <w:multiLevelType w:val="multilevel"/>
    <w:tmpl w:val="00000001"/>
    <w:name w:val="HTML-List2022696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6" w15:restartNumberingAfterBreak="0">
    <w:nsid w:val="0134A3B4"/>
    <w:multiLevelType w:val="multilevel"/>
    <w:tmpl w:val="00000001"/>
    <w:name w:val="HTML-List2022699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7" w15:restartNumberingAfterBreak="0">
    <w:nsid w:val="0134A588"/>
    <w:multiLevelType w:val="multilevel"/>
    <w:tmpl w:val="00000001"/>
    <w:name w:val="HTML-List2022746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8" w15:restartNumberingAfterBreak="0">
    <w:nsid w:val="0134A5F5"/>
    <w:multiLevelType w:val="multilevel"/>
    <w:tmpl w:val="00000001"/>
    <w:name w:val="HTML-List2022757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19" w15:restartNumberingAfterBreak="0">
    <w:nsid w:val="0134A71D"/>
    <w:multiLevelType w:val="multilevel"/>
    <w:tmpl w:val="00000001"/>
    <w:name w:val="HTML-List2022786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0" w15:restartNumberingAfterBreak="0">
    <w:nsid w:val="0134A76B"/>
    <w:multiLevelType w:val="multilevel"/>
    <w:tmpl w:val="00000001"/>
    <w:name w:val="HTML-List2022794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1" w15:restartNumberingAfterBreak="0">
    <w:nsid w:val="0134A8B3"/>
    <w:multiLevelType w:val="multilevel"/>
    <w:tmpl w:val="00000001"/>
    <w:name w:val="HTML-List2022827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2" w15:restartNumberingAfterBreak="0">
    <w:nsid w:val="0134A95E"/>
    <w:multiLevelType w:val="multilevel"/>
    <w:tmpl w:val="00000001"/>
    <w:name w:val="HTML-List2022844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3" w15:restartNumberingAfterBreak="0">
    <w:nsid w:val="0134A97E"/>
    <w:multiLevelType w:val="multilevel"/>
    <w:tmpl w:val="00000001"/>
    <w:name w:val="HTML-List2022847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4" w15:restartNumberingAfterBreak="0">
    <w:nsid w:val="0134A98D"/>
    <w:multiLevelType w:val="multilevel"/>
    <w:tmpl w:val="00000001"/>
    <w:name w:val="HTML-List2022849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5" w15:restartNumberingAfterBreak="0">
    <w:nsid w:val="0134AAD5"/>
    <w:multiLevelType w:val="multilevel"/>
    <w:tmpl w:val="00000001"/>
    <w:name w:val="HTML-List2022882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6" w15:restartNumberingAfterBreak="0">
    <w:nsid w:val="0134AB42"/>
    <w:multiLevelType w:val="multilevel"/>
    <w:tmpl w:val="00000001"/>
    <w:name w:val="HTML-List2022893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7" w15:restartNumberingAfterBreak="0">
    <w:nsid w:val="0134AC4B"/>
    <w:multiLevelType w:val="multilevel"/>
    <w:tmpl w:val="00000001"/>
    <w:name w:val="HTML-List2022919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8" w15:restartNumberingAfterBreak="0">
    <w:nsid w:val="0134AD35"/>
    <w:multiLevelType w:val="multilevel"/>
    <w:tmpl w:val="00000001"/>
    <w:name w:val="HTML-List2022942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29" w15:restartNumberingAfterBreak="0">
    <w:nsid w:val="0134AD54"/>
    <w:multiLevelType w:val="multilevel"/>
    <w:tmpl w:val="00000001"/>
    <w:name w:val="HTML-List2022946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0" w15:restartNumberingAfterBreak="0">
    <w:nsid w:val="0134AD74"/>
    <w:multiLevelType w:val="multilevel"/>
    <w:tmpl w:val="00000001"/>
    <w:name w:val="HTML-List2022949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1" w15:restartNumberingAfterBreak="0">
    <w:nsid w:val="0134AEEA"/>
    <w:multiLevelType w:val="multilevel"/>
    <w:tmpl w:val="00000001"/>
    <w:name w:val="HTML-List2022986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2" w15:restartNumberingAfterBreak="0">
    <w:nsid w:val="0134AF38"/>
    <w:multiLevelType w:val="multilevel"/>
    <w:tmpl w:val="00000001"/>
    <w:name w:val="HTML-List2022994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3" w15:restartNumberingAfterBreak="0">
    <w:nsid w:val="0134B051"/>
    <w:multiLevelType w:val="multilevel"/>
    <w:tmpl w:val="00000001"/>
    <w:name w:val="HTML-List2023022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4" w15:restartNumberingAfterBreak="0">
    <w:nsid w:val="0134B0CE"/>
    <w:multiLevelType w:val="multilevel"/>
    <w:tmpl w:val="00000001"/>
    <w:name w:val="HTML-List2023035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5" w15:restartNumberingAfterBreak="0">
    <w:nsid w:val="0134B1B8"/>
    <w:multiLevelType w:val="multilevel"/>
    <w:tmpl w:val="00000001"/>
    <w:name w:val="HTML-List2023058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6" w15:restartNumberingAfterBreak="0">
    <w:nsid w:val="0134B273"/>
    <w:multiLevelType w:val="multilevel"/>
    <w:tmpl w:val="00000001"/>
    <w:name w:val="HTML-List2023077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7" w15:restartNumberingAfterBreak="0">
    <w:nsid w:val="0134B292"/>
    <w:multiLevelType w:val="multilevel"/>
    <w:tmpl w:val="00000001"/>
    <w:name w:val="HTML-List2023080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8" w15:restartNumberingAfterBreak="0">
    <w:nsid w:val="0134B2A2"/>
    <w:multiLevelType w:val="multilevel"/>
    <w:tmpl w:val="00000001"/>
    <w:name w:val="HTML-List202308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9" w15:restartNumberingAfterBreak="0">
    <w:nsid w:val="0134B447"/>
    <w:multiLevelType w:val="multilevel"/>
    <w:tmpl w:val="00000001"/>
    <w:name w:val="HTML-List2023123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0" w15:restartNumberingAfterBreak="0">
    <w:nsid w:val="0134B485"/>
    <w:multiLevelType w:val="multilevel"/>
    <w:tmpl w:val="00000001"/>
    <w:name w:val="HTML-List2023130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1" w15:restartNumberingAfterBreak="0">
    <w:nsid w:val="0134B85C"/>
    <w:multiLevelType w:val="multilevel"/>
    <w:tmpl w:val="00000001"/>
    <w:name w:val="HTML-List2023228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2" w15:restartNumberingAfterBreak="0">
    <w:nsid w:val="0134B8E8"/>
    <w:multiLevelType w:val="multilevel"/>
    <w:tmpl w:val="00000001"/>
    <w:name w:val="HTML-List202324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3" w15:restartNumberingAfterBreak="0">
    <w:nsid w:val="0134B936"/>
    <w:multiLevelType w:val="multilevel"/>
    <w:tmpl w:val="00000001"/>
    <w:name w:val="HTML-List2023250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4" w15:restartNumberingAfterBreak="0">
    <w:nsid w:val="0134B956"/>
    <w:multiLevelType w:val="multilevel"/>
    <w:tmpl w:val="00000001"/>
    <w:name w:val="HTML-List2023253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5" w15:restartNumberingAfterBreak="0">
    <w:nsid w:val="0134B975"/>
    <w:multiLevelType w:val="multilevel"/>
    <w:tmpl w:val="00000001"/>
    <w:name w:val="HTML-List2023256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6" w15:restartNumberingAfterBreak="0">
    <w:nsid w:val="0134BA20"/>
    <w:multiLevelType w:val="multilevel"/>
    <w:tmpl w:val="00000001"/>
    <w:name w:val="HTML-List2023273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7" w15:restartNumberingAfterBreak="0">
    <w:nsid w:val="0134BA7E"/>
    <w:multiLevelType w:val="multilevel"/>
    <w:tmpl w:val="00000001"/>
    <w:name w:val="HTML-List2023283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8" w15:restartNumberingAfterBreak="0">
    <w:nsid w:val="0134BB0A"/>
    <w:multiLevelType w:val="multilevel"/>
    <w:tmpl w:val="00000001"/>
    <w:name w:val="HTML-List2023297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49" w15:restartNumberingAfterBreak="0">
    <w:nsid w:val="0134BB78"/>
    <w:multiLevelType w:val="multilevel"/>
    <w:tmpl w:val="00000001"/>
    <w:name w:val="HTML-List2023308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0" w15:restartNumberingAfterBreak="0">
    <w:nsid w:val="0134BB97"/>
    <w:multiLevelType w:val="multilevel"/>
    <w:tmpl w:val="00000001"/>
    <w:name w:val="HTML-List2023311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1" w15:restartNumberingAfterBreak="0">
    <w:nsid w:val="0134BBA6"/>
    <w:multiLevelType w:val="multilevel"/>
    <w:tmpl w:val="00000001"/>
    <w:name w:val="HTML-List2023312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2" w15:restartNumberingAfterBreak="0">
    <w:nsid w:val="0134BBC6"/>
    <w:multiLevelType w:val="multilevel"/>
    <w:tmpl w:val="00000001"/>
    <w:name w:val="HTML-List2023315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3" w15:restartNumberingAfterBreak="0">
    <w:nsid w:val="0134BBE5"/>
    <w:multiLevelType w:val="multilevel"/>
    <w:tmpl w:val="00000001"/>
    <w:name w:val="HTML-List2023318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4" w15:restartNumberingAfterBreak="0">
    <w:nsid w:val="0134BC04"/>
    <w:multiLevelType w:val="multilevel"/>
    <w:tmpl w:val="00000001"/>
    <w:name w:val="HTML-List2023322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5" w15:restartNumberingAfterBreak="0">
    <w:nsid w:val="0134BC23"/>
    <w:multiLevelType w:val="multilevel"/>
    <w:tmpl w:val="00000001"/>
    <w:name w:val="HTML-List2023325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6" w15:restartNumberingAfterBreak="0">
    <w:nsid w:val="0134BC33"/>
    <w:multiLevelType w:val="multilevel"/>
    <w:tmpl w:val="00000001"/>
    <w:name w:val="HTML-List2023326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7" w15:restartNumberingAfterBreak="0">
    <w:nsid w:val="0134BC62"/>
    <w:multiLevelType w:val="multilevel"/>
    <w:tmpl w:val="00000001"/>
    <w:name w:val="HTML-List2023331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8" w15:restartNumberingAfterBreak="0">
    <w:nsid w:val="0134BC81"/>
    <w:multiLevelType w:val="multilevel"/>
    <w:tmpl w:val="00000001"/>
    <w:name w:val="HTML-List2023334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59" w15:restartNumberingAfterBreak="0">
    <w:nsid w:val="0134BC82"/>
    <w:multiLevelType w:val="multilevel"/>
    <w:tmpl w:val="00000002"/>
    <w:name w:val="HTML-List2023334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0" w15:restartNumberingAfterBreak="0">
    <w:nsid w:val="0134BCA0"/>
    <w:multiLevelType w:val="multilevel"/>
    <w:tmpl w:val="00000001"/>
    <w:name w:val="HTML-List2023337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1" w15:restartNumberingAfterBreak="0">
    <w:nsid w:val="0134BD4C"/>
    <w:multiLevelType w:val="multilevel"/>
    <w:tmpl w:val="00000001"/>
    <w:name w:val="HTML-List2023354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2" w15:restartNumberingAfterBreak="0">
    <w:nsid w:val="0134BD9A"/>
    <w:multiLevelType w:val="multilevel"/>
    <w:tmpl w:val="00000001"/>
    <w:name w:val="HTML-List2023362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3" w15:restartNumberingAfterBreak="0">
    <w:nsid w:val="0134BE84"/>
    <w:multiLevelType w:val="multilevel"/>
    <w:tmpl w:val="00000001"/>
    <w:name w:val="HTML-List2023386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4" w15:restartNumberingAfterBreak="0">
    <w:nsid w:val="0134BF6E"/>
    <w:multiLevelType w:val="multilevel"/>
    <w:tmpl w:val="00000001"/>
    <w:name w:val="HTML-List2023409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5" w15:restartNumberingAfterBreak="0">
    <w:nsid w:val="0134C180"/>
    <w:multiLevelType w:val="multilevel"/>
    <w:tmpl w:val="00000001"/>
    <w:name w:val="HTML-List202346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6" w15:restartNumberingAfterBreak="0">
    <w:nsid w:val="0134C1CE"/>
    <w:multiLevelType w:val="multilevel"/>
    <w:tmpl w:val="00000001"/>
    <w:name w:val="HTML-List2023470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7" w15:restartNumberingAfterBreak="0">
    <w:nsid w:val="0134C1FD"/>
    <w:multiLevelType w:val="multilevel"/>
    <w:tmpl w:val="00000001"/>
    <w:name w:val="HTML-List2023474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8" w15:restartNumberingAfterBreak="0">
    <w:nsid w:val="0134C21C"/>
    <w:multiLevelType w:val="multilevel"/>
    <w:tmpl w:val="00000001"/>
    <w:name w:val="HTML-List2023478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9" w15:restartNumberingAfterBreak="0">
    <w:nsid w:val="0134C23B"/>
    <w:multiLevelType w:val="multilevel"/>
    <w:tmpl w:val="00000001"/>
    <w:name w:val="HTML-List2023481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0" w15:restartNumberingAfterBreak="0">
    <w:nsid w:val="0134C26A"/>
    <w:multiLevelType w:val="multilevel"/>
    <w:tmpl w:val="00000001"/>
    <w:name w:val="HTML-List2023485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1" w15:restartNumberingAfterBreak="0">
    <w:nsid w:val="0134C289"/>
    <w:multiLevelType w:val="multilevel"/>
    <w:tmpl w:val="00000001"/>
    <w:name w:val="HTML-List2023488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2" w15:restartNumberingAfterBreak="0">
    <w:nsid w:val="0134C2A8"/>
    <w:multiLevelType w:val="multilevel"/>
    <w:tmpl w:val="00000001"/>
    <w:name w:val="HTML-List2023492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3" w15:restartNumberingAfterBreak="0">
    <w:nsid w:val="0134C2C8"/>
    <w:multiLevelType w:val="multilevel"/>
    <w:tmpl w:val="00000001"/>
    <w:name w:val="HTML-List2023495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4" w15:restartNumberingAfterBreak="0">
    <w:nsid w:val="0134C2E7"/>
    <w:multiLevelType w:val="multilevel"/>
    <w:tmpl w:val="00000001"/>
    <w:name w:val="HTML-List2023498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5" w15:restartNumberingAfterBreak="0">
    <w:nsid w:val="0134C306"/>
    <w:multiLevelType w:val="multilevel"/>
    <w:tmpl w:val="00000001"/>
    <w:name w:val="HTML-List2023501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6" w15:restartNumberingAfterBreak="0">
    <w:nsid w:val="0134C335"/>
    <w:multiLevelType w:val="multilevel"/>
    <w:tmpl w:val="00000001"/>
    <w:name w:val="HTML-List2023506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7" w15:restartNumberingAfterBreak="0">
    <w:nsid w:val="0134C4AB"/>
    <w:multiLevelType w:val="multilevel"/>
    <w:tmpl w:val="00000001"/>
    <w:name w:val="HTML-List2023543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8" w15:restartNumberingAfterBreak="0">
    <w:nsid w:val="0134C509"/>
    <w:multiLevelType w:val="multilevel"/>
    <w:tmpl w:val="00000001"/>
    <w:name w:val="HTML-List2023552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79" w15:restartNumberingAfterBreak="0">
    <w:nsid w:val="0134C602"/>
    <w:multiLevelType w:val="multilevel"/>
    <w:tmpl w:val="00000001"/>
    <w:name w:val="HTML-List2023577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0" w15:restartNumberingAfterBreak="0">
    <w:nsid w:val="0134C670"/>
    <w:multiLevelType w:val="multilevel"/>
    <w:tmpl w:val="00000001"/>
    <w:name w:val="HTML-List2023588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1" w15:restartNumberingAfterBreak="0">
    <w:nsid w:val="0134C68F"/>
    <w:multiLevelType w:val="multilevel"/>
    <w:tmpl w:val="00000001"/>
    <w:name w:val="HTML-List2023591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2" w15:restartNumberingAfterBreak="0">
    <w:nsid w:val="0134C6AE"/>
    <w:multiLevelType w:val="multilevel"/>
    <w:tmpl w:val="00000001"/>
    <w:name w:val="HTML-List2023595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3" w15:restartNumberingAfterBreak="0">
    <w:nsid w:val="0134C75A"/>
    <w:multiLevelType w:val="multilevel"/>
    <w:tmpl w:val="00000001"/>
    <w:name w:val="HTML-List2023612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4" w15:restartNumberingAfterBreak="0">
    <w:nsid w:val="0134C7A8"/>
    <w:multiLevelType w:val="multilevel"/>
    <w:tmpl w:val="00000001"/>
    <w:name w:val="HTML-List2023620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5" w15:restartNumberingAfterBreak="0">
    <w:nsid w:val="0134C824"/>
    <w:multiLevelType w:val="multilevel"/>
    <w:tmpl w:val="00000001"/>
    <w:name w:val="HTML-List2023632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6" w15:restartNumberingAfterBreak="0">
    <w:nsid w:val="0134C872"/>
    <w:multiLevelType w:val="multilevel"/>
    <w:tmpl w:val="00000001"/>
    <w:name w:val="HTML-List2023640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7" w15:restartNumberingAfterBreak="0">
    <w:nsid w:val="0134C90E"/>
    <w:multiLevelType w:val="multilevel"/>
    <w:tmpl w:val="00000001"/>
    <w:name w:val="HTML-List2023655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8" w15:restartNumberingAfterBreak="0">
    <w:nsid w:val="0134C95C"/>
    <w:multiLevelType w:val="multilevel"/>
    <w:tmpl w:val="00000001"/>
    <w:name w:val="HTML-List202366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89" w15:restartNumberingAfterBreak="0">
    <w:nsid w:val="0134C99B"/>
    <w:multiLevelType w:val="multilevel"/>
    <w:tmpl w:val="00000001"/>
    <w:name w:val="HTML-List2023669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0" w15:restartNumberingAfterBreak="0">
    <w:nsid w:val="0134C9CA"/>
    <w:multiLevelType w:val="multilevel"/>
    <w:tmpl w:val="00000001"/>
    <w:name w:val="HTML-List2023674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1" w15:restartNumberingAfterBreak="0">
    <w:nsid w:val="0134CA94"/>
    <w:multiLevelType w:val="multilevel"/>
    <w:tmpl w:val="00000001"/>
    <w:name w:val="HTML-List2023694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2" w15:restartNumberingAfterBreak="0">
    <w:nsid w:val="0134CAF2"/>
    <w:multiLevelType w:val="multilevel"/>
    <w:tmpl w:val="00000001"/>
    <w:name w:val="HTML-List2023704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3" w15:restartNumberingAfterBreak="0">
    <w:nsid w:val="0134CD91"/>
    <w:multiLevelType w:val="multilevel"/>
    <w:tmpl w:val="00000001"/>
    <w:name w:val="HTML-List2023771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4" w15:restartNumberingAfterBreak="0">
    <w:nsid w:val="0134CE2D"/>
    <w:multiLevelType w:val="multilevel"/>
    <w:tmpl w:val="00000001"/>
    <w:name w:val="HTML-List2023786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5" w15:restartNumberingAfterBreak="0">
    <w:nsid w:val="0134CE4C"/>
    <w:multiLevelType w:val="multilevel"/>
    <w:tmpl w:val="00000001"/>
    <w:name w:val="HTML-List202379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6" w15:restartNumberingAfterBreak="0">
    <w:nsid w:val="0134CE5C"/>
    <w:multiLevelType w:val="multilevel"/>
    <w:tmpl w:val="00000001"/>
    <w:name w:val="HTML-List2023791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7" w15:restartNumberingAfterBreak="0">
    <w:nsid w:val="0134D020"/>
    <w:multiLevelType w:val="multilevel"/>
    <w:tmpl w:val="00000001"/>
    <w:name w:val="HTML-List202383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8" w15:restartNumberingAfterBreak="0">
    <w:nsid w:val="0134D06E"/>
    <w:multiLevelType w:val="multilevel"/>
    <w:tmpl w:val="00000001"/>
    <w:name w:val="HTML-List20238446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99" w15:restartNumberingAfterBreak="0">
    <w:nsid w:val="0134D196"/>
    <w:multiLevelType w:val="multilevel"/>
    <w:tmpl w:val="00000001"/>
    <w:name w:val="HTML-List2023874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0" w15:restartNumberingAfterBreak="0">
    <w:nsid w:val="0134D204"/>
    <w:multiLevelType w:val="multilevel"/>
    <w:tmpl w:val="00000001"/>
    <w:name w:val="HTML-List2023885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1" w15:restartNumberingAfterBreak="0">
    <w:nsid w:val="0134D30D"/>
    <w:multiLevelType w:val="multilevel"/>
    <w:tmpl w:val="00000001"/>
    <w:name w:val="HTML-List2023911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2" w15:restartNumberingAfterBreak="0">
    <w:nsid w:val="0134D35B"/>
    <w:multiLevelType w:val="multilevel"/>
    <w:tmpl w:val="00000001"/>
    <w:name w:val="HTML-List2023919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3" w15:restartNumberingAfterBreak="0">
    <w:nsid w:val="0134D37A"/>
    <w:multiLevelType w:val="multilevel"/>
    <w:tmpl w:val="00000001"/>
    <w:name w:val="HTML-List2023922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4" w15:restartNumberingAfterBreak="0">
    <w:nsid w:val="0134D399"/>
    <w:multiLevelType w:val="multilevel"/>
    <w:tmpl w:val="00000001"/>
    <w:name w:val="HTML-List2023925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5" w15:restartNumberingAfterBreak="0">
    <w:nsid w:val="0134D3B8"/>
    <w:multiLevelType w:val="multilevel"/>
    <w:tmpl w:val="00000001"/>
    <w:name w:val="HTML-List2023928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6" w15:restartNumberingAfterBreak="0">
    <w:nsid w:val="0134D454"/>
    <w:multiLevelType w:val="multilevel"/>
    <w:tmpl w:val="00000001"/>
    <w:name w:val="HTML-List20239444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7" w15:restartNumberingAfterBreak="0">
    <w:nsid w:val="0134D4A2"/>
    <w:multiLevelType w:val="multilevel"/>
    <w:tmpl w:val="00000001"/>
    <w:name w:val="HTML-List2023952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8" w15:restartNumberingAfterBreak="0">
    <w:nsid w:val="0134D52F"/>
    <w:multiLevelType w:val="multilevel"/>
    <w:tmpl w:val="00000001"/>
    <w:name w:val="HTML-List2023966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09" w15:restartNumberingAfterBreak="0">
    <w:nsid w:val="0134D59C"/>
    <w:multiLevelType w:val="multilevel"/>
    <w:tmpl w:val="00000001"/>
    <w:name w:val="HTML-List2023977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0" w15:restartNumberingAfterBreak="0">
    <w:nsid w:val="0134D5BB"/>
    <w:multiLevelType w:val="multilevel"/>
    <w:tmpl w:val="00000001"/>
    <w:name w:val="HTML-List2023980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1" w15:restartNumberingAfterBreak="0">
    <w:nsid w:val="0134D5CB"/>
    <w:multiLevelType w:val="multilevel"/>
    <w:tmpl w:val="00000001"/>
    <w:name w:val="HTML-List2023981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2" w15:restartNumberingAfterBreak="0">
    <w:nsid w:val="0134D676"/>
    <w:multiLevelType w:val="multilevel"/>
    <w:tmpl w:val="00000001"/>
    <w:name w:val="HTML-List20239990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3" w15:restartNumberingAfterBreak="0">
    <w:nsid w:val="0134D6C4"/>
    <w:multiLevelType w:val="multilevel"/>
    <w:tmpl w:val="00000001"/>
    <w:name w:val="HTML-List20240068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4" w15:restartNumberingAfterBreak="0">
    <w:nsid w:val="0134D751"/>
    <w:multiLevelType w:val="multilevel"/>
    <w:tmpl w:val="00000001"/>
    <w:name w:val="HTML-List20240209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5" w15:restartNumberingAfterBreak="0">
    <w:nsid w:val="0134D79F"/>
    <w:multiLevelType w:val="multilevel"/>
    <w:tmpl w:val="00000001"/>
    <w:name w:val="HTML-List2024028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6" w15:restartNumberingAfterBreak="0">
    <w:nsid w:val="0134D83B"/>
    <w:multiLevelType w:val="multilevel"/>
    <w:tmpl w:val="00000001"/>
    <w:name w:val="HTML-List20240443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7" w15:restartNumberingAfterBreak="0">
    <w:nsid w:val="0134D889"/>
    <w:multiLevelType w:val="multilevel"/>
    <w:tmpl w:val="00000001"/>
    <w:name w:val="HTML-List2024052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8" w15:restartNumberingAfterBreak="0">
    <w:nsid w:val="0134D8A8"/>
    <w:multiLevelType w:val="multilevel"/>
    <w:tmpl w:val="00000001"/>
    <w:name w:val="HTML-List2024055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9" w15:restartNumberingAfterBreak="0">
    <w:nsid w:val="0134D8B8"/>
    <w:multiLevelType w:val="multilevel"/>
    <w:tmpl w:val="00000001"/>
    <w:name w:val="HTML-List2024056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0" w15:restartNumberingAfterBreak="0">
    <w:nsid w:val="0134D8D7"/>
    <w:multiLevelType w:val="multilevel"/>
    <w:tmpl w:val="00000001"/>
    <w:name w:val="HTML-List2024059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1" w15:restartNumberingAfterBreak="0">
    <w:nsid w:val="0134D8F6"/>
    <w:multiLevelType w:val="multilevel"/>
    <w:tmpl w:val="00000001"/>
    <w:name w:val="HTML-List2024063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2" w15:restartNumberingAfterBreak="0">
    <w:nsid w:val="0134D9B1"/>
    <w:multiLevelType w:val="multilevel"/>
    <w:tmpl w:val="00000001"/>
    <w:name w:val="HTML-List20240817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3" w15:restartNumberingAfterBreak="0">
    <w:nsid w:val="0134D9FF"/>
    <w:multiLevelType w:val="multilevel"/>
    <w:tmpl w:val="00000001"/>
    <w:name w:val="HTML-List20240895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24" w15:restartNumberingAfterBreak="0">
    <w:nsid w:val="466347D8"/>
    <w:multiLevelType w:val="multilevel"/>
    <w:tmpl w:val="0000000C"/>
    <w:name w:val="List1180911576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325" w15:restartNumberingAfterBreak="0">
    <w:nsid w:val="46635B31"/>
    <w:multiLevelType w:val="multilevel"/>
    <w:tmpl w:val="0000000D"/>
    <w:name w:val="List1180916529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26"/>
  </w:num>
  <w:num w:numId="13">
    <w:abstractNumId w:val="37"/>
  </w:num>
  <w:num w:numId="14">
    <w:abstractNumId w:val="38"/>
  </w:num>
  <w:num w:numId="15">
    <w:abstractNumId w:val="39"/>
  </w:num>
  <w:num w:numId="16">
    <w:abstractNumId w:val="40"/>
  </w:num>
  <w:num w:numId="17">
    <w:abstractNumId w:val="41"/>
  </w:num>
  <w:num w:numId="18">
    <w:abstractNumId w:val="42"/>
  </w:num>
  <w:num w:numId="19">
    <w:abstractNumId w:val="43"/>
  </w:num>
  <w:num w:numId="20">
    <w:abstractNumId w:val="44"/>
  </w:num>
  <w:num w:numId="21">
    <w:abstractNumId w:val="45"/>
  </w:num>
  <w:num w:numId="22">
    <w:abstractNumId w:val="46"/>
  </w:num>
  <w:num w:numId="23">
    <w:abstractNumId w:val="47"/>
  </w:num>
  <w:num w:numId="24">
    <w:abstractNumId w:val="56"/>
  </w:num>
  <w:num w:numId="25">
    <w:abstractNumId w:val="57"/>
  </w:num>
  <w:num w:numId="26">
    <w:abstractNumId w:val="58"/>
  </w:num>
  <w:num w:numId="27">
    <w:abstractNumId w:val="59"/>
  </w:num>
  <w:num w:numId="28">
    <w:abstractNumId w:val="60"/>
  </w:num>
  <w:num w:numId="29">
    <w:abstractNumId w:val="61"/>
  </w:num>
  <w:num w:numId="30">
    <w:abstractNumId w:val="62"/>
  </w:num>
  <w:num w:numId="31">
    <w:abstractNumId w:val="63"/>
  </w:num>
  <w:num w:numId="32">
    <w:abstractNumId w:val="64"/>
  </w:num>
  <w:num w:numId="33">
    <w:abstractNumId w:val="65"/>
  </w:num>
  <w:num w:numId="34">
    <w:abstractNumId w:val="66"/>
  </w:num>
  <w:num w:numId="35">
    <w:abstractNumId w:val="77"/>
  </w:num>
  <w:num w:numId="36">
    <w:abstractNumId w:val="78"/>
  </w:num>
  <w:num w:numId="37">
    <w:abstractNumId w:val="79"/>
  </w:num>
  <w:num w:numId="38">
    <w:abstractNumId w:val="80"/>
  </w:num>
  <w:num w:numId="39">
    <w:abstractNumId w:val="81"/>
  </w:num>
  <w:num w:numId="40">
    <w:abstractNumId w:val="82"/>
  </w:num>
  <w:num w:numId="41">
    <w:abstractNumId w:val="83"/>
  </w:num>
  <w:num w:numId="42">
    <w:abstractNumId w:val="84"/>
  </w:num>
  <w:num w:numId="43">
    <w:abstractNumId w:val="85"/>
  </w:num>
  <w:num w:numId="44">
    <w:abstractNumId w:val="86"/>
  </w:num>
  <w:num w:numId="45">
    <w:abstractNumId w:val="87"/>
  </w:num>
  <w:num w:numId="46">
    <w:abstractNumId w:val="88"/>
  </w:num>
  <w:num w:numId="47">
    <w:abstractNumId w:val="89"/>
  </w:num>
  <w:num w:numId="48">
    <w:abstractNumId w:val="90"/>
  </w:num>
  <w:num w:numId="49">
    <w:abstractNumId w:val="91"/>
  </w:num>
  <w:num w:numId="50">
    <w:abstractNumId w:val="105"/>
  </w:num>
  <w:num w:numId="51">
    <w:abstractNumId w:val="106"/>
  </w:num>
  <w:num w:numId="52">
    <w:abstractNumId w:val="107"/>
  </w:num>
  <w:num w:numId="53">
    <w:abstractNumId w:val="108"/>
  </w:num>
  <w:num w:numId="54">
    <w:abstractNumId w:val="111"/>
  </w:num>
  <w:num w:numId="55">
    <w:abstractNumId w:val="112"/>
  </w:num>
  <w:num w:numId="56">
    <w:abstractNumId w:val="113"/>
  </w:num>
  <w:num w:numId="57">
    <w:abstractNumId w:val="114"/>
  </w:num>
  <w:num w:numId="58">
    <w:abstractNumId w:val="119"/>
  </w:num>
  <w:num w:numId="59">
    <w:abstractNumId w:val="120"/>
  </w:num>
  <w:num w:numId="60">
    <w:abstractNumId w:val="121"/>
  </w:num>
  <w:num w:numId="61">
    <w:abstractNumId w:val="122"/>
  </w:num>
  <w:num w:numId="62">
    <w:abstractNumId w:val="123"/>
  </w:num>
  <w:num w:numId="63">
    <w:abstractNumId w:val="126"/>
  </w:num>
  <w:num w:numId="64">
    <w:abstractNumId w:val="127"/>
  </w:num>
  <w:num w:numId="65">
    <w:abstractNumId w:val="128"/>
  </w:num>
  <w:num w:numId="66">
    <w:abstractNumId w:val="129"/>
  </w:num>
  <w:num w:numId="67">
    <w:abstractNumId w:val="134"/>
  </w:num>
  <w:num w:numId="68">
    <w:abstractNumId w:val="135"/>
  </w:num>
  <w:num w:numId="69">
    <w:abstractNumId w:val="136"/>
  </w:num>
  <w:num w:numId="70">
    <w:abstractNumId w:val="137"/>
  </w:num>
  <w:num w:numId="71">
    <w:abstractNumId w:val="140"/>
  </w:num>
  <w:num w:numId="72">
    <w:abstractNumId w:val="141"/>
  </w:num>
  <w:num w:numId="73">
    <w:abstractNumId w:val="142"/>
  </w:num>
  <w:num w:numId="74">
    <w:abstractNumId w:val="143"/>
  </w:num>
  <w:num w:numId="75">
    <w:abstractNumId w:val="148"/>
  </w:num>
  <w:num w:numId="76">
    <w:abstractNumId w:val="149"/>
  </w:num>
  <w:num w:numId="77">
    <w:abstractNumId w:val="150"/>
  </w:num>
  <w:num w:numId="78">
    <w:abstractNumId w:val="151"/>
  </w:num>
  <w:num w:numId="79">
    <w:abstractNumId w:val="155"/>
  </w:num>
  <w:num w:numId="80">
    <w:abstractNumId w:val="156"/>
  </w:num>
  <w:num w:numId="81">
    <w:abstractNumId w:val="157"/>
  </w:num>
  <w:num w:numId="82">
    <w:abstractNumId w:val="158"/>
  </w:num>
  <w:num w:numId="83">
    <w:abstractNumId w:val="161"/>
  </w:num>
  <w:num w:numId="84">
    <w:abstractNumId w:val="162"/>
  </w:num>
  <w:num w:numId="85">
    <w:abstractNumId w:val="163"/>
  </w:num>
  <w:num w:numId="86">
    <w:abstractNumId w:val="164"/>
  </w:num>
  <w:num w:numId="87">
    <w:abstractNumId w:val="169"/>
  </w:num>
  <w:num w:numId="88">
    <w:abstractNumId w:val="170"/>
  </w:num>
  <w:num w:numId="89">
    <w:abstractNumId w:val="171"/>
  </w:num>
  <w:num w:numId="90">
    <w:abstractNumId w:val="172"/>
  </w:num>
  <w:num w:numId="91">
    <w:abstractNumId w:val="173"/>
  </w:num>
  <w:num w:numId="92">
    <w:abstractNumId w:val="174"/>
  </w:num>
  <w:num w:numId="93">
    <w:abstractNumId w:val="175"/>
  </w:num>
  <w:num w:numId="94">
    <w:abstractNumId w:val="178"/>
  </w:num>
  <w:num w:numId="95">
    <w:abstractNumId w:val="179"/>
  </w:num>
  <w:num w:numId="96">
    <w:abstractNumId w:val="180"/>
  </w:num>
  <w:num w:numId="97">
    <w:abstractNumId w:val="181"/>
  </w:num>
  <w:num w:numId="98">
    <w:abstractNumId w:val="186"/>
  </w:num>
  <w:num w:numId="99">
    <w:abstractNumId w:val="187"/>
  </w:num>
  <w:num w:numId="100">
    <w:abstractNumId w:val="188"/>
  </w:num>
  <w:num w:numId="101">
    <w:abstractNumId w:val="189"/>
  </w:num>
  <w:num w:numId="102">
    <w:abstractNumId w:val="193"/>
  </w:num>
  <w:num w:numId="103">
    <w:abstractNumId w:val="194"/>
  </w:num>
  <w:num w:numId="104">
    <w:abstractNumId w:val="195"/>
  </w:num>
  <w:num w:numId="105">
    <w:abstractNumId w:val="196"/>
  </w:num>
  <w:num w:numId="106">
    <w:abstractNumId w:val="199"/>
  </w:num>
  <w:num w:numId="107">
    <w:abstractNumId w:val="200"/>
  </w:num>
  <w:num w:numId="108">
    <w:abstractNumId w:val="201"/>
  </w:num>
  <w:num w:numId="109">
    <w:abstractNumId w:val="202"/>
  </w:num>
  <w:num w:numId="110">
    <w:abstractNumId w:val="207"/>
  </w:num>
  <w:num w:numId="111">
    <w:abstractNumId w:val="208"/>
  </w:num>
  <w:num w:numId="112">
    <w:abstractNumId w:val="209"/>
  </w:num>
  <w:num w:numId="113">
    <w:abstractNumId w:val="210"/>
  </w:num>
  <w:num w:numId="114">
    <w:abstractNumId w:val="213"/>
  </w:num>
  <w:num w:numId="115">
    <w:abstractNumId w:val="214"/>
  </w:num>
  <w:num w:numId="116">
    <w:abstractNumId w:val="215"/>
  </w:num>
  <w:num w:numId="117">
    <w:abstractNumId w:val="216"/>
  </w:num>
  <w:num w:numId="118">
    <w:abstractNumId w:val="221"/>
  </w:num>
  <w:num w:numId="119">
    <w:abstractNumId w:val="222"/>
  </w:num>
  <w:num w:numId="120">
    <w:abstractNumId w:val="223"/>
  </w:num>
  <w:num w:numId="121">
    <w:abstractNumId w:val="224"/>
  </w:num>
  <w:num w:numId="122">
    <w:abstractNumId w:val="227"/>
  </w:num>
  <w:num w:numId="123">
    <w:abstractNumId w:val="228"/>
  </w:num>
  <w:num w:numId="124">
    <w:abstractNumId w:val="229"/>
  </w:num>
  <w:num w:numId="125">
    <w:abstractNumId w:val="230"/>
  </w:num>
  <w:num w:numId="126">
    <w:abstractNumId w:val="235"/>
  </w:num>
  <w:num w:numId="127">
    <w:abstractNumId w:val="236"/>
  </w:num>
  <w:num w:numId="128">
    <w:abstractNumId w:val="237"/>
  </w:num>
  <w:num w:numId="129">
    <w:abstractNumId w:val="238"/>
  </w:num>
  <w:num w:numId="130">
    <w:abstractNumId w:val="242"/>
  </w:num>
  <w:num w:numId="131">
    <w:abstractNumId w:val="243"/>
  </w:num>
  <w:num w:numId="132">
    <w:abstractNumId w:val="244"/>
  </w:num>
  <w:num w:numId="133">
    <w:abstractNumId w:val="245"/>
  </w:num>
  <w:num w:numId="134">
    <w:abstractNumId w:val="248"/>
  </w:num>
  <w:num w:numId="135">
    <w:abstractNumId w:val="249"/>
  </w:num>
  <w:num w:numId="136">
    <w:abstractNumId w:val="250"/>
  </w:num>
  <w:num w:numId="137">
    <w:abstractNumId w:val="251"/>
  </w:num>
  <w:num w:numId="138">
    <w:abstractNumId w:val="252"/>
  </w:num>
  <w:num w:numId="139">
    <w:abstractNumId w:val="253"/>
  </w:num>
  <w:num w:numId="140">
    <w:abstractNumId w:val="254"/>
  </w:num>
  <w:num w:numId="141">
    <w:abstractNumId w:val="255"/>
  </w:num>
  <w:num w:numId="142">
    <w:abstractNumId w:val="256"/>
  </w:num>
  <w:num w:numId="143">
    <w:abstractNumId w:val="257"/>
  </w:num>
  <w:num w:numId="144">
    <w:abstractNumId w:val="258"/>
  </w:num>
  <w:num w:numId="145">
    <w:abstractNumId w:val="259"/>
  </w:num>
  <w:num w:numId="146">
    <w:abstractNumId w:val="260"/>
  </w:num>
  <w:num w:numId="147">
    <w:abstractNumId w:val="265"/>
  </w:num>
  <w:num w:numId="148">
    <w:abstractNumId w:val="266"/>
  </w:num>
  <w:num w:numId="149">
    <w:abstractNumId w:val="267"/>
  </w:num>
  <w:num w:numId="150">
    <w:abstractNumId w:val="268"/>
  </w:num>
  <w:num w:numId="151">
    <w:abstractNumId w:val="269"/>
  </w:num>
  <w:num w:numId="152">
    <w:abstractNumId w:val="270"/>
  </w:num>
  <w:num w:numId="153">
    <w:abstractNumId w:val="271"/>
  </w:num>
  <w:num w:numId="154">
    <w:abstractNumId w:val="272"/>
  </w:num>
  <w:num w:numId="155">
    <w:abstractNumId w:val="273"/>
  </w:num>
  <w:num w:numId="156">
    <w:abstractNumId w:val="274"/>
  </w:num>
  <w:num w:numId="157">
    <w:abstractNumId w:val="275"/>
  </w:num>
  <w:num w:numId="158">
    <w:abstractNumId w:val="276"/>
  </w:num>
  <w:num w:numId="159">
    <w:abstractNumId w:val="279"/>
  </w:num>
  <w:num w:numId="160">
    <w:abstractNumId w:val="280"/>
  </w:num>
  <w:num w:numId="161">
    <w:abstractNumId w:val="281"/>
  </w:num>
  <w:num w:numId="162">
    <w:abstractNumId w:val="282"/>
  </w:num>
  <w:num w:numId="163">
    <w:abstractNumId w:val="287"/>
  </w:num>
  <w:num w:numId="164">
    <w:abstractNumId w:val="288"/>
  </w:num>
  <w:num w:numId="165">
    <w:abstractNumId w:val="289"/>
  </w:num>
  <w:num w:numId="166">
    <w:abstractNumId w:val="290"/>
  </w:num>
  <w:num w:numId="167">
    <w:abstractNumId w:val="293"/>
  </w:num>
  <w:num w:numId="168">
    <w:abstractNumId w:val="294"/>
  </w:num>
  <w:num w:numId="169">
    <w:abstractNumId w:val="295"/>
  </w:num>
  <w:num w:numId="170">
    <w:abstractNumId w:val="296"/>
  </w:num>
  <w:num w:numId="171">
    <w:abstractNumId w:val="301"/>
  </w:num>
  <w:num w:numId="172">
    <w:abstractNumId w:val="302"/>
  </w:num>
  <w:num w:numId="173">
    <w:abstractNumId w:val="303"/>
  </w:num>
  <w:num w:numId="174">
    <w:abstractNumId w:val="304"/>
  </w:num>
  <w:num w:numId="175">
    <w:abstractNumId w:val="305"/>
  </w:num>
  <w:num w:numId="176">
    <w:abstractNumId w:val="308"/>
  </w:num>
  <w:num w:numId="177">
    <w:abstractNumId w:val="309"/>
  </w:num>
  <w:num w:numId="178">
    <w:abstractNumId w:val="310"/>
  </w:num>
  <w:num w:numId="179">
    <w:abstractNumId w:val="311"/>
  </w:num>
  <w:num w:numId="180">
    <w:abstractNumId w:val="316"/>
  </w:num>
  <w:num w:numId="181">
    <w:abstractNumId w:val="317"/>
  </w:num>
  <w:num w:numId="182">
    <w:abstractNumId w:val="318"/>
  </w:num>
  <w:num w:numId="183">
    <w:abstractNumId w:val="319"/>
  </w:num>
  <w:num w:numId="184">
    <w:abstractNumId w:val="320"/>
  </w:num>
  <w:num w:numId="185">
    <w:abstractNumId w:val="321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7146"/>
    <w:rsid w:val="0001159B"/>
    <w:rsid w:val="00093C3A"/>
    <w:rsid w:val="00255AC7"/>
    <w:rsid w:val="003A509C"/>
    <w:rsid w:val="00435869"/>
    <w:rsid w:val="004532AC"/>
    <w:rsid w:val="005B2B7A"/>
    <w:rsid w:val="006D5045"/>
    <w:rsid w:val="007D3AE1"/>
    <w:rsid w:val="00A06906"/>
    <w:rsid w:val="00AC1D7E"/>
    <w:rsid w:val="00BA52F6"/>
    <w:rsid w:val="00C77146"/>
    <w:rsid w:val="00E15CC1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95ED1"/>
  <w14:defaultImageDpi w14:val="0"/>
  <w15:docId w15:val="{AFC1AC89-B83D-4346-9FB0-65E6A6DA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5AC7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z w:val="24"/>
      <w:shd w:val="clear" w:color="auto" w:fill="FFFFFF"/>
      <w:lang w:val="es-CO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255AC7"/>
    <w:pPr>
      <w:spacing w:before="360" w:after="360"/>
      <w:jc w:val="center"/>
      <w:outlineLvl w:val="0"/>
    </w:pPr>
    <w:rPr>
      <w:rFonts w:cs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3A509C"/>
    <w:pPr>
      <w:shd w:val="clear" w:color="auto" w:fill="auto"/>
      <w:spacing w:before="360" w:after="360"/>
      <w:outlineLvl w:val="1"/>
    </w:pPr>
    <w:rPr>
      <w:b/>
      <w:sz w:val="28"/>
      <w:szCs w:val="24"/>
      <w:shd w:val="clear" w:color="auto" w:fill="auto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3A509C"/>
    <w:pPr>
      <w:shd w:val="clear" w:color="auto" w:fill="auto"/>
      <w:spacing w:before="360" w:after="360"/>
      <w:outlineLvl w:val="2"/>
    </w:pPr>
    <w:rPr>
      <w:b/>
      <w:sz w:val="26"/>
      <w:szCs w:val="24"/>
      <w:shd w:val="clear" w:color="auto" w:fill="auto"/>
    </w:rPr>
  </w:style>
  <w:style w:type="paragraph" w:styleId="Ttulo4">
    <w:name w:val="heading 4"/>
    <w:basedOn w:val="Normal"/>
    <w:next w:val="Normal"/>
    <w:link w:val="Ttulo4Car"/>
    <w:autoRedefine/>
    <w:uiPriority w:val="99"/>
    <w:qFormat/>
    <w:rsid w:val="00255AC7"/>
    <w:pPr>
      <w:spacing w:before="240" w:after="24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rFonts w:ascii="Times New Roman" w:hAnsi="Times New Roman" w:cs="Times New Roman"/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55AC7"/>
    <w:rPr>
      <w:rFonts w:ascii="Arial" w:hAnsi="Arial" w:cs="Times New Roman"/>
      <w:b/>
      <w:bCs/>
      <w:color w:val="000000"/>
      <w:sz w:val="32"/>
      <w:szCs w:val="32"/>
      <w:shd w:val="clear" w:color="auto" w:fill="FFFFFF"/>
    </w:rPr>
  </w:style>
  <w:style w:type="character" w:customStyle="1" w:styleId="Ttulo2Car">
    <w:name w:val="Título 2 Car"/>
    <w:link w:val="Ttulo2"/>
    <w:uiPriority w:val="99"/>
    <w:locked/>
    <w:rsid w:val="003A509C"/>
    <w:rPr>
      <w:rFonts w:ascii="Arial" w:hAnsi="Arial" w:cs="Arial"/>
      <w:b/>
      <w:sz w:val="28"/>
      <w:szCs w:val="24"/>
    </w:rPr>
  </w:style>
  <w:style w:type="character" w:customStyle="1" w:styleId="Ttulo3Car">
    <w:name w:val="Título 3 Car"/>
    <w:link w:val="Ttulo3"/>
    <w:uiPriority w:val="99"/>
    <w:locked/>
    <w:rsid w:val="003A509C"/>
    <w:rPr>
      <w:rFonts w:ascii="Arial" w:hAnsi="Arial" w:cs="Arial"/>
      <w:b/>
      <w:sz w:val="26"/>
      <w:szCs w:val="24"/>
    </w:rPr>
  </w:style>
  <w:style w:type="character" w:customStyle="1" w:styleId="Ttulo4Car">
    <w:name w:val="Título 4 Car"/>
    <w:link w:val="Ttulo4"/>
    <w:uiPriority w:val="99"/>
    <w:locked/>
    <w:rsid w:val="00255AC7"/>
    <w:rPr>
      <w:rFonts w:ascii="Arial" w:hAnsi="Arial" w:cs="Times New Roman"/>
      <w:b/>
      <w:bCs/>
      <w:sz w:val="28"/>
      <w:szCs w:val="28"/>
      <w:shd w:val="clear" w:color="auto" w:fill="FFFFFF"/>
    </w:rPr>
  </w:style>
  <w:style w:type="character" w:customStyle="1" w:styleId="Ttulo5Car">
    <w:name w:val="Título 5 Car"/>
    <w:link w:val="Ttulo5"/>
    <w:uiPriority w:val="9"/>
    <w:semiHidden/>
    <w:locked/>
    <w:rPr>
      <w:rFonts w:cs="Times New Roman"/>
      <w:b/>
      <w:bCs/>
      <w:i/>
      <w:iCs/>
      <w:sz w:val="26"/>
      <w:szCs w:val="26"/>
      <w:shd w:val="clear" w:color="auto" w:fill="FFFFFF"/>
    </w:rPr>
  </w:style>
  <w:style w:type="character" w:customStyle="1" w:styleId="Ttulo6Car">
    <w:name w:val="Título 6 Car"/>
    <w:link w:val="Ttulo6"/>
    <w:uiPriority w:val="9"/>
    <w:semiHidden/>
    <w:locked/>
    <w:rPr>
      <w:rFonts w:cs="Times New Roman"/>
      <w:b/>
      <w:bCs/>
      <w:shd w:val="clear" w:color="auto" w:fill="FFFFFF"/>
    </w:rPr>
  </w:style>
  <w:style w:type="character" w:customStyle="1" w:styleId="Ttulo7Car">
    <w:name w:val="Título 7 Car"/>
    <w:link w:val="Ttulo7"/>
    <w:uiPriority w:val="9"/>
    <w:semiHidden/>
    <w:locked/>
    <w:rPr>
      <w:rFonts w:cs="Times New Roman"/>
      <w:sz w:val="24"/>
      <w:szCs w:val="24"/>
      <w:shd w:val="clear" w:color="auto" w:fill="FFFFFF"/>
    </w:rPr>
  </w:style>
  <w:style w:type="character" w:customStyle="1" w:styleId="Ttulo8Car">
    <w:name w:val="Título 8 Car"/>
    <w:link w:val="Ttulo8"/>
    <w:uiPriority w:val="9"/>
    <w:semiHidden/>
    <w:locked/>
    <w:rPr>
      <w:rFonts w:cs="Times New Roman"/>
      <w:i/>
      <w:iCs/>
      <w:sz w:val="24"/>
      <w:szCs w:val="24"/>
      <w:shd w:val="clear" w:color="auto" w:fill="FFFFFF"/>
    </w:rPr>
  </w:style>
  <w:style w:type="character" w:customStyle="1" w:styleId="Ttulo9Car">
    <w:name w:val="Título 9 Car"/>
    <w:link w:val="Ttulo9"/>
    <w:uiPriority w:val="9"/>
    <w:semiHidden/>
    <w:locked/>
    <w:rPr>
      <w:rFonts w:ascii="Calibri Light" w:eastAsia="Times New Roman" w:hAnsi="Calibri Light" w:cs="Times New Roman"/>
      <w:shd w:val="clear" w:color="auto" w:fill="FFFFFF"/>
    </w:rPr>
  </w:style>
  <w:style w:type="paragraph" w:styleId="TDC1">
    <w:name w:val="toc 1"/>
    <w:basedOn w:val="Normal"/>
    <w:next w:val="Normal"/>
    <w:uiPriority w:val="39"/>
    <w:rPr>
      <w:rFonts w:ascii="Times New Roman" w:hAnsi="Times New Roman" w:cs="Times New Roman"/>
      <w:szCs w:val="24"/>
      <w:u w:color="000000"/>
    </w:rPr>
  </w:style>
  <w:style w:type="paragraph" w:styleId="TDC2">
    <w:name w:val="toc 2"/>
    <w:basedOn w:val="Normal"/>
    <w:next w:val="Normal"/>
    <w:uiPriority w:val="39"/>
    <w:pPr>
      <w:ind w:left="180"/>
    </w:pPr>
    <w:rPr>
      <w:rFonts w:ascii="Times New Roman" w:hAnsi="Times New Roman" w:cs="Times New Roman"/>
      <w:szCs w:val="24"/>
      <w:u w:color="000000"/>
    </w:rPr>
  </w:style>
  <w:style w:type="paragraph" w:styleId="TDC3">
    <w:name w:val="toc 3"/>
    <w:basedOn w:val="Normal"/>
    <w:next w:val="Normal"/>
    <w:uiPriority w:val="39"/>
    <w:pPr>
      <w:ind w:left="360"/>
    </w:pPr>
    <w:rPr>
      <w:rFonts w:ascii="Times New Roman" w:hAnsi="Times New Roman" w:cs="Times New Roman"/>
      <w:szCs w:val="24"/>
      <w:u w:color="000000"/>
    </w:rPr>
  </w:style>
  <w:style w:type="paragraph" w:styleId="TDC4">
    <w:name w:val="toc 4"/>
    <w:basedOn w:val="Normal"/>
    <w:next w:val="Normal"/>
    <w:uiPriority w:val="39"/>
    <w:pPr>
      <w:ind w:left="540"/>
    </w:pPr>
    <w:rPr>
      <w:rFonts w:ascii="Times New Roman" w:hAnsi="Times New Roman" w:cs="Times New Roman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Cs w:val="24"/>
      <w:u w:color="000000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locked/>
    <w:rPr>
      <w:rFonts w:ascii="Calibri Light" w:eastAsia="Times New Roman" w:hAnsi="Calibri Light" w:cs="Times New Roman"/>
      <w:b/>
      <w:bCs/>
      <w:kern w:val="28"/>
      <w:sz w:val="32"/>
      <w:szCs w:val="32"/>
      <w:shd w:val="clear" w:color="auto" w:fill="FFFFFF"/>
    </w:rPr>
  </w:style>
  <w:style w:type="paragraph" w:customStyle="1" w:styleId="NumberedList">
    <w:name w:val="Numbered List"/>
    <w:next w:val="Normal"/>
    <w:uiPriority w:val="99"/>
    <w:pPr>
      <w:widowControl w:val="0"/>
      <w:numPr>
        <w:numId w:val="45"/>
      </w:numPr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customStyle="1" w:styleId="BulletedList">
    <w:name w:val="Bulleted List"/>
    <w:next w:val="Normal"/>
    <w:uiPriority w:val="99"/>
    <w:pPr>
      <w:widowControl w:val="0"/>
      <w:numPr>
        <w:numId w:val="46"/>
      </w:numPr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Arial" w:hAnsi="Arial" w:cs="Arial"/>
      <w:sz w:val="20"/>
      <w:szCs w:val="20"/>
      <w:shd w:val="clear" w:color="auto" w:fill="FFFFFF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independiente2Car">
    <w:name w:val="Texto independiente 2 Car"/>
    <w:link w:val="Textoindependiente2"/>
    <w:uiPriority w:val="99"/>
    <w:semiHidden/>
    <w:locked/>
    <w:rPr>
      <w:rFonts w:ascii="Arial" w:hAnsi="Arial" w:cs="Arial"/>
      <w:sz w:val="20"/>
      <w:szCs w:val="20"/>
      <w:shd w:val="clear" w:color="auto" w:fill="FFFFFF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locked/>
    <w:rPr>
      <w:rFonts w:ascii="Arial" w:hAnsi="Arial" w:cs="Arial"/>
      <w:sz w:val="16"/>
      <w:szCs w:val="16"/>
      <w:shd w:val="clear" w:color="auto" w:fill="FFFFFF"/>
    </w:rPr>
  </w:style>
  <w:style w:type="paragraph" w:styleId="Encabezadodenota">
    <w:name w:val="Note Heading"/>
    <w:basedOn w:val="Normal"/>
    <w:next w:val="Normal"/>
    <w:link w:val="EncabezadodenotaCar"/>
    <w:uiPriority w:val="99"/>
    <w:rPr>
      <w:rFonts w:ascii="Times New Roman" w:hAnsi="Times New Roman" w:cs="Times New Roman"/>
    </w:rPr>
  </w:style>
  <w:style w:type="character" w:customStyle="1" w:styleId="EncabezadodenotaCar">
    <w:name w:val="Encabezado de nota Car"/>
    <w:link w:val="Encabezadodenota"/>
    <w:uiPriority w:val="99"/>
    <w:semiHidden/>
    <w:locked/>
    <w:rPr>
      <w:rFonts w:ascii="Arial" w:hAnsi="Arial" w:cs="Arial"/>
      <w:sz w:val="20"/>
      <w:szCs w:val="20"/>
      <w:shd w:val="clear" w:color="auto" w:fill="FFFFFF"/>
    </w:rPr>
  </w:style>
  <w:style w:type="paragraph" w:styleId="Textosinformato">
    <w:name w:val="Plain Text"/>
    <w:basedOn w:val="Normal"/>
    <w:next w:val="Normal"/>
    <w:link w:val="TextosinformatoCar"/>
    <w:uiPriority w:val="99"/>
    <w:rPr>
      <w:rFonts w:ascii="Times New Roman" w:hAnsi="Times New Roman" w:cs="Times New Roman"/>
    </w:rPr>
  </w:style>
  <w:style w:type="character" w:customStyle="1" w:styleId="TextosinformatoCar">
    <w:name w:val="Texto sin formato Car"/>
    <w:link w:val="Textosinformato"/>
    <w:uiPriority w:val="99"/>
    <w:semiHidden/>
    <w:locked/>
    <w:rPr>
      <w:rFonts w:ascii="Courier New" w:hAnsi="Courier New" w:cs="Courier New"/>
      <w:sz w:val="20"/>
      <w:szCs w:val="20"/>
      <w:shd w:val="clear" w:color="auto" w:fill="FFFFFF"/>
    </w:rPr>
  </w:style>
  <w:style w:type="character" w:styleId="Textoennegrita">
    <w:name w:val="Strong"/>
    <w:uiPriority w:val="99"/>
    <w:qFormat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uiPriority w:val="99"/>
    <w:qFormat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Arial"/>
      <w:sz w:val="20"/>
      <w:szCs w:val="20"/>
      <w:shd w:val="clear" w:color="auto" w:fill="FFFFFF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Arial"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sz w:val="18"/>
      <w:szCs w:val="18"/>
      <w:shd w:val="clear" w:color="auto" w:fill="FFFFFF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sz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</w:rPr>
  </w:style>
  <w:style w:type="paragraph" w:styleId="TtuloTDC">
    <w:name w:val="TOC Heading"/>
    <w:basedOn w:val="Ttulo1"/>
    <w:next w:val="Normal"/>
    <w:uiPriority w:val="39"/>
    <w:unhideWhenUsed/>
    <w:qFormat/>
    <w:rsid w:val="00E15CC1"/>
    <w:pPr>
      <w:keepNext/>
      <w:keepLines/>
      <w:widowControl/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5ECC-7805-4D68-9C8B-6DE12CF0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15140</Words>
  <Characters>83273</Characters>
  <Application>Microsoft Office Word</Application>
  <DocSecurity>0</DocSecurity>
  <Lines>693</Lines>
  <Paragraphs>196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2016-05-12T23:34:00Z</dcterms:created>
  <dcterms:modified xsi:type="dcterms:W3CDTF">2016-05-12T23:34:00Z</dcterms:modified>
</cp:coreProperties>
</file>